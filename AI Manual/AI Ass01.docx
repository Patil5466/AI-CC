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5B36" w14:textId="77777777" w:rsidR="00CC08C2" w:rsidRPr="00A85B00" w:rsidRDefault="00CC08C2" w:rsidP="00CC08C2">
      <w:pPr>
        <w:pStyle w:val="ListParagraph"/>
        <w:numPr>
          <w:ilvl w:val="0"/>
          <w:numId w:val="4"/>
        </w:numPr>
        <w:tabs>
          <w:tab w:val="left" w:pos="1100"/>
        </w:tabs>
        <w:spacing w:before="2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sz w:val="24"/>
          <w:szCs w:val="24"/>
        </w:rPr>
        <w:t>Title</w:t>
      </w:r>
      <w:r w:rsidRPr="00A85B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sz w:val="24"/>
          <w:szCs w:val="24"/>
        </w:rPr>
        <w:t>of</w:t>
      </w:r>
      <w:r w:rsidRPr="00A85B0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sz w:val="24"/>
          <w:szCs w:val="24"/>
        </w:rPr>
        <w:t>Assignment:</w:t>
      </w:r>
    </w:p>
    <w:p w14:paraId="5B4B1309" w14:textId="77777777" w:rsidR="00CC08C2" w:rsidRPr="00A85B00" w:rsidRDefault="00CC08C2" w:rsidP="00CC08C2">
      <w:pPr>
        <w:pStyle w:val="BodyText"/>
        <w:spacing w:before="243" w:line="355" w:lineRule="auto"/>
        <w:ind w:left="820" w:right="136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Implement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depth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first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search</w:t>
      </w:r>
      <w:r w:rsidRPr="00A85B00">
        <w:rPr>
          <w:rFonts w:ascii="Times New Roman" w:hAnsi="Times New Roman" w:cs="Times New Roman"/>
          <w:spacing w:val="54"/>
        </w:rPr>
        <w:t xml:space="preserve"> </w:t>
      </w:r>
      <w:r w:rsidRPr="00A85B00">
        <w:rPr>
          <w:rFonts w:ascii="Times New Roman" w:hAnsi="Times New Roman" w:cs="Times New Roman"/>
        </w:rPr>
        <w:t>algorithm and Breadth First Search algorithm, Use an undirected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graph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develop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recursive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algorithm for searching all the vertices of a graph or tree data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structure.</w:t>
      </w:r>
    </w:p>
    <w:p w14:paraId="6A263A1A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spacing w:before="4"/>
        <w:ind w:left="1060" w:hanging="24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Prerequisite:</w:t>
      </w:r>
    </w:p>
    <w:p w14:paraId="578FDE9F" w14:textId="77777777" w:rsidR="00CC08C2" w:rsidRPr="00A85B00" w:rsidRDefault="00CC08C2" w:rsidP="00CC08C2">
      <w:pPr>
        <w:pStyle w:val="BodyText"/>
        <w:ind w:left="82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Basic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knowledge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of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Arrays,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Lists,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Stack,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Queue,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Graph,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Tree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etc.</w:t>
      </w:r>
    </w:p>
    <w:p w14:paraId="455C582C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ind w:left="1060" w:hanging="24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Objective:</w:t>
      </w:r>
    </w:p>
    <w:p w14:paraId="02AF64BB" w14:textId="77777777" w:rsidR="00CC08C2" w:rsidRPr="00A85B00" w:rsidRDefault="00CC08C2" w:rsidP="00CC08C2">
      <w:pPr>
        <w:pStyle w:val="BodyText"/>
        <w:ind w:left="820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In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this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experiment,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we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will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able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to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do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following:</w:t>
      </w:r>
    </w:p>
    <w:p w14:paraId="1DB81E1F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understand</w:t>
      </w:r>
      <w:r w:rsidRPr="00A85B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Strategies.</w:t>
      </w:r>
    </w:p>
    <w:p w14:paraId="3B6849FB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146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make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use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Data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Structure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for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implementation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strategies.</w:t>
      </w:r>
    </w:p>
    <w:p w14:paraId="2AEAEDF0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511C7B" wp14:editId="11BE5E59">
                <wp:simplePos x="0" y="0"/>
                <wp:positionH relativeFrom="page">
                  <wp:posOffset>1143000</wp:posOffset>
                </wp:positionH>
                <wp:positionV relativeFrom="paragraph">
                  <wp:posOffset>5715</wp:posOffset>
                </wp:positionV>
                <wp:extent cx="5969000" cy="558800"/>
                <wp:effectExtent l="0" t="0" r="0" b="0"/>
                <wp:wrapNone/>
                <wp:docPr id="14770040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00" cy="558800"/>
                        </a:xfrm>
                        <a:custGeom>
                          <a:avLst/>
                          <a:gdLst>
                            <a:gd name="T0" fmla="+- 0 11200 1800"/>
                            <a:gd name="T1" fmla="*/ T0 w 9400"/>
                            <a:gd name="T2" fmla="+- 0 9 9"/>
                            <a:gd name="T3" fmla="*/ 9 h 880"/>
                            <a:gd name="T4" fmla="+- 0 1800 1800"/>
                            <a:gd name="T5" fmla="*/ T4 w 9400"/>
                            <a:gd name="T6" fmla="+- 0 9 9"/>
                            <a:gd name="T7" fmla="*/ 9 h 880"/>
                            <a:gd name="T8" fmla="+- 0 1800 1800"/>
                            <a:gd name="T9" fmla="*/ T8 w 9400"/>
                            <a:gd name="T10" fmla="+- 0 429 9"/>
                            <a:gd name="T11" fmla="*/ 429 h 880"/>
                            <a:gd name="T12" fmla="+- 0 1800 1800"/>
                            <a:gd name="T13" fmla="*/ T12 w 9400"/>
                            <a:gd name="T14" fmla="+- 0 469 9"/>
                            <a:gd name="T15" fmla="*/ 469 h 880"/>
                            <a:gd name="T16" fmla="+- 0 1800 1800"/>
                            <a:gd name="T17" fmla="*/ T16 w 9400"/>
                            <a:gd name="T18" fmla="+- 0 889 9"/>
                            <a:gd name="T19" fmla="*/ 889 h 880"/>
                            <a:gd name="T20" fmla="+- 0 11200 1800"/>
                            <a:gd name="T21" fmla="*/ T20 w 9400"/>
                            <a:gd name="T22" fmla="+- 0 889 9"/>
                            <a:gd name="T23" fmla="*/ 889 h 880"/>
                            <a:gd name="T24" fmla="+- 0 11200 1800"/>
                            <a:gd name="T25" fmla="*/ T24 w 9400"/>
                            <a:gd name="T26" fmla="+- 0 469 9"/>
                            <a:gd name="T27" fmla="*/ 469 h 880"/>
                            <a:gd name="T28" fmla="+- 0 11200 1800"/>
                            <a:gd name="T29" fmla="*/ T28 w 9400"/>
                            <a:gd name="T30" fmla="+- 0 429 9"/>
                            <a:gd name="T31" fmla="*/ 429 h 880"/>
                            <a:gd name="T32" fmla="+- 0 11200 1800"/>
                            <a:gd name="T33" fmla="*/ T32 w 9400"/>
                            <a:gd name="T34" fmla="+- 0 9 9"/>
                            <a:gd name="T35" fmla="*/ 9 h 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00" h="880">
                              <a:moveTo>
                                <a:pt x="9400" y="0"/>
                              </a:moveTo>
                              <a:lnTo>
                                <a:pt x="0" y="0"/>
                              </a:lnTo>
                              <a:lnTo>
                                <a:pt x="0" y="420"/>
                              </a:lnTo>
                              <a:lnTo>
                                <a:pt x="0" y="460"/>
                              </a:lnTo>
                              <a:lnTo>
                                <a:pt x="0" y="880"/>
                              </a:lnTo>
                              <a:lnTo>
                                <a:pt x="9400" y="880"/>
                              </a:lnTo>
                              <a:lnTo>
                                <a:pt x="9400" y="460"/>
                              </a:lnTo>
                              <a:lnTo>
                                <a:pt x="9400" y="420"/>
                              </a:lnTo>
                              <a:lnTo>
                                <a:pt x="9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4E96A" id="Freeform 19" o:spid="_x0000_s1026" style="position:absolute;margin-left:90pt;margin-top:.45pt;width:470pt;height:4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" path="m9400,l,,,420r,40l,880r9400,l9400,460r,-40l9400,xe" stroked="f">
                <v:path arrowok="t" o:connecttype="custom" o:connectlocs="5969000,5715;0,5715;0,272415;0,297815;0,564515;5969000,564515;5969000,297815;5969000,272415;5969000,5715" o:connectangles="0,0,0,0,0,0,0,0,0"/>
                <w10:wrap anchorx="page"/>
              </v:shape>
            </w:pict>
          </mc:Fallback>
        </mc:AlternateContent>
      </w:r>
      <w:r w:rsidRPr="00A85B00">
        <w:rPr>
          <w:rFonts w:ascii="Times New Roman" w:hAnsi="Times New Roman" w:cs="Times New Roman"/>
          <w:sz w:val="24"/>
          <w:szCs w:val="24"/>
        </w:rPr>
        <w:t>Study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various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traversal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difference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between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them.</w:t>
      </w:r>
    </w:p>
    <w:p w14:paraId="11B6DC2B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Understand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traversal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using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queues.</w:t>
      </w:r>
    </w:p>
    <w:p w14:paraId="2F291824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299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F3630A2" wp14:editId="6CF48872">
                <wp:simplePos x="0" y="0"/>
                <wp:positionH relativeFrom="page">
                  <wp:posOffset>1143000</wp:posOffset>
                </wp:positionH>
                <wp:positionV relativeFrom="paragraph">
                  <wp:posOffset>367030</wp:posOffset>
                </wp:positionV>
                <wp:extent cx="5969000" cy="292100"/>
                <wp:effectExtent l="0" t="0" r="0" b="0"/>
                <wp:wrapNone/>
                <wp:docPr id="27746645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2AA71" id="Rectangle 18" o:spid="_x0000_s1026" style="position:absolute;margin-left:90pt;margin-top:28.9pt;width:470pt;height:2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" stroked="f">
                <w10:wrap anchorx="page"/>
              </v:rect>
            </w:pict>
          </mc:Fallback>
        </mc:AlternateContent>
      </w:r>
      <w:r w:rsidRPr="00A85B00">
        <w:rPr>
          <w:rFonts w:ascii="Times New Roman" w:hAnsi="Times New Roman" w:cs="Times New Roman"/>
          <w:sz w:val="24"/>
          <w:szCs w:val="24"/>
        </w:rPr>
        <w:t>Demonstrate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knowledge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time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complexity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complexity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performing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on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given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graph.</w:t>
      </w:r>
    </w:p>
    <w:p w14:paraId="568FF199" w14:textId="77777777" w:rsidR="00CC08C2" w:rsidRPr="00A85B00" w:rsidRDefault="00CC08C2" w:rsidP="00CC08C2">
      <w:pPr>
        <w:pStyle w:val="ListParagraph"/>
        <w:numPr>
          <w:ilvl w:val="0"/>
          <w:numId w:val="4"/>
        </w:numPr>
        <w:tabs>
          <w:tab w:val="left" w:pos="1135"/>
        </w:tabs>
        <w:spacing w:before="3" w:line="355" w:lineRule="auto"/>
        <w:ind w:left="820" w:right="145" w:firstLine="0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b/>
          <w:sz w:val="24"/>
          <w:szCs w:val="24"/>
        </w:rPr>
        <w:t>Outcome:</w:t>
      </w:r>
      <w:r w:rsidRPr="00A85B00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Successfully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able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find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depth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first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First</w:t>
      </w:r>
      <w:r w:rsidRPr="00A85B0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algorithm.</w:t>
      </w:r>
    </w:p>
    <w:p w14:paraId="6B345039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spacing w:before="3"/>
        <w:ind w:left="1060" w:hanging="2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Software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Hardware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Requirement:</w:t>
      </w:r>
    </w:p>
    <w:p w14:paraId="50F68C26" w14:textId="172E23E1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Open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Source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C++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Programming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tool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like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G++/GCC,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="00A85B00">
        <w:rPr>
          <w:rFonts w:ascii="Times New Roman" w:hAnsi="Times New Roman" w:cs="Times New Roman"/>
        </w:rPr>
        <w:t>P</w:t>
      </w:r>
      <w:r w:rsidRPr="00A85B00">
        <w:rPr>
          <w:rFonts w:ascii="Times New Roman" w:hAnsi="Times New Roman" w:cs="Times New Roman"/>
        </w:rPr>
        <w:t>ython,</w:t>
      </w:r>
      <w:r w:rsidR="00A85B00">
        <w:rPr>
          <w:rFonts w:ascii="Times New Roman" w:hAnsi="Times New Roman" w:cs="Times New Roman"/>
        </w:rPr>
        <w:t xml:space="preserve"> J</w:t>
      </w:r>
      <w:r w:rsidRPr="00A85B00">
        <w:rPr>
          <w:rFonts w:ascii="Times New Roman" w:hAnsi="Times New Roman" w:cs="Times New Roman"/>
        </w:rPr>
        <w:t>ava</w:t>
      </w:r>
      <w:r w:rsidRPr="00A85B00">
        <w:rPr>
          <w:rFonts w:ascii="Times New Roman" w:hAnsi="Times New Roman" w:cs="Times New Roman"/>
          <w:spacing w:val="48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Ubuntu.</w:t>
      </w:r>
    </w:p>
    <w:p w14:paraId="1D6B67F2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ind w:left="1060" w:hanging="2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Relevant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Theory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/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Literature</w:t>
      </w:r>
      <w:r w:rsidRPr="00A85B00">
        <w:rPr>
          <w:rFonts w:ascii="Times New Roman" w:hAnsi="Times New Roman" w:cs="Times New Roman"/>
          <w:spacing w:val="-6"/>
        </w:rPr>
        <w:t xml:space="preserve"> </w:t>
      </w:r>
      <w:r w:rsidRPr="00A85B00">
        <w:rPr>
          <w:rFonts w:ascii="Times New Roman" w:hAnsi="Times New Roman" w:cs="Times New Roman"/>
        </w:rPr>
        <w:t>Survey:</w:t>
      </w:r>
    </w:p>
    <w:p w14:paraId="3C7F7619" w14:textId="77777777" w:rsidR="00CC08C2" w:rsidRPr="00A85B00" w:rsidRDefault="00CC08C2" w:rsidP="00CC08C2">
      <w:pPr>
        <w:spacing w:before="142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b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(Blind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search)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search</w:t>
      </w:r>
    </w:p>
    <w:p w14:paraId="00E265FE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348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Uninformed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class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general-purpose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algorithms</w:t>
      </w:r>
      <w:r w:rsidRPr="00A85B0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which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operates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in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brute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force-way.</w:t>
      </w:r>
    </w:p>
    <w:p w14:paraId="086F6AA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It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examines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each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node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of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until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it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achieves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goal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node.</w:t>
      </w:r>
    </w:p>
    <w:p w14:paraId="355AACE2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 w:rsidSect="00CC08C2">
          <w:headerReference w:type="default" r:id="rId7"/>
          <w:footerReference w:type="default" r:id="rId8"/>
          <w:pgSz w:w="11920" w:h="16840"/>
          <w:pgMar w:top="940" w:right="600" w:bottom="1260" w:left="620" w:header="447" w:footer="1068" w:gutter="0"/>
          <w:pgNumType w:start="1"/>
          <w:cols w:space="720"/>
        </w:sectPr>
      </w:pPr>
    </w:p>
    <w:p w14:paraId="72A72BE2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78" w:line="355" w:lineRule="auto"/>
        <w:ind w:right="468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lastRenderedPageBreak/>
        <w:t>Uninformed search algorithms do not have additional information about state or search</w:t>
      </w:r>
      <w:r w:rsidRPr="00A85B0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other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than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how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traverse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the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how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identify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leaf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goal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nodes,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so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it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also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called blind search</w:t>
      </w:r>
    </w:p>
    <w:p w14:paraId="124B7421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40"/>
        </w:tabs>
        <w:spacing w:before="5"/>
        <w:jc w:val="both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Eg.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DFS,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Search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</w:t>
      </w:r>
    </w:p>
    <w:p w14:paraId="73B2CAF6" w14:textId="77777777" w:rsidR="00CC08C2" w:rsidRPr="00A85B00" w:rsidRDefault="00CC08C2" w:rsidP="00CC08C2">
      <w:pPr>
        <w:pStyle w:val="Heading1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Graphs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Definition</w:t>
      </w:r>
    </w:p>
    <w:p w14:paraId="2D212951" w14:textId="77777777" w:rsidR="00CC08C2" w:rsidRPr="00A85B00" w:rsidRDefault="00CC08C2" w:rsidP="00CC08C2">
      <w:pPr>
        <w:pStyle w:val="BodyText"/>
        <w:spacing w:line="355" w:lineRule="auto"/>
        <w:ind w:left="820" w:right="139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A graph is a pictorial representation of a set of objects where some pairs of objects are connected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by</w:t>
      </w:r>
      <w:r w:rsidRPr="00A85B00">
        <w:rPr>
          <w:rFonts w:ascii="Times New Roman" w:hAnsi="Times New Roman" w:cs="Times New Roman"/>
          <w:spacing w:val="10"/>
        </w:rPr>
        <w:t xml:space="preserve"> </w:t>
      </w:r>
      <w:r w:rsidRPr="00A85B00">
        <w:rPr>
          <w:rFonts w:ascii="Times New Roman" w:hAnsi="Times New Roman" w:cs="Times New Roman"/>
        </w:rPr>
        <w:t>links.</w:t>
      </w:r>
      <w:r w:rsidRPr="00A85B00">
        <w:rPr>
          <w:rFonts w:ascii="Times New Roman" w:hAnsi="Times New Roman" w:cs="Times New Roman"/>
          <w:spacing w:val="11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interconnected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objects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are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represented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by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points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termed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as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vertices,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links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that</w:t>
      </w:r>
      <w:r w:rsidRPr="00A85B00">
        <w:rPr>
          <w:rFonts w:ascii="Times New Roman" w:hAnsi="Times New Roman" w:cs="Times New Roman"/>
          <w:spacing w:val="-51"/>
        </w:rPr>
        <w:t xml:space="preserve"> </w:t>
      </w:r>
      <w:r w:rsidRPr="00A85B00">
        <w:rPr>
          <w:rFonts w:ascii="Times New Roman" w:hAnsi="Times New Roman" w:cs="Times New Roman"/>
        </w:rPr>
        <w:t>connect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vertices are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called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edges</w:t>
      </w:r>
      <w:r w:rsidRPr="00A85B00">
        <w:rPr>
          <w:rFonts w:ascii="Times New Roman" w:hAnsi="Times New Roman" w:cs="Times New Roman"/>
        </w:rPr>
        <w:t>. Pictorial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Representation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of Graph.</w:t>
      </w:r>
    </w:p>
    <w:p w14:paraId="6C3ADC45" w14:textId="77777777" w:rsidR="00CC08C2" w:rsidRPr="00A85B00" w:rsidRDefault="00CC08C2" w:rsidP="00CC08C2">
      <w:pPr>
        <w:pStyle w:val="BodyText"/>
        <w:spacing w:before="4"/>
        <w:rPr>
          <w:rFonts w:ascii="Times New Roman" w:hAnsi="Times New Roman" w:cs="Times New Roman"/>
        </w:rPr>
      </w:pPr>
    </w:p>
    <w:p w14:paraId="292126B9" w14:textId="77777777" w:rsidR="00CC08C2" w:rsidRPr="00A85B00" w:rsidRDefault="00CC08C2" w:rsidP="00CC08C2">
      <w:pPr>
        <w:pStyle w:val="Heading1"/>
        <w:spacing w:before="0"/>
        <w:ind w:left="383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7C237632" wp14:editId="777A54DF">
            <wp:simplePos x="0" y="0"/>
            <wp:positionH relativeFrom="page">
              <wp:posOffset>1898812</wp:posOffset>
            </wp:positionH>
            <wp:positionV relativeFrom="paragraph">
              <wp:posOffset>227403</wp:posOffset>
            </wp:positionV>
            <wp:extent cx="4141789" cy="18511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789" cy="185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Fig:</w:t>
      </w:r>
      <w:r w:rsidRPr="00A85B00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Pictorial</w:t>
      </w:r>
      <w:r w:rsidRPr="00A85B00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Representation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</w:p>
    <w:p w14:paraId="77D75128" w14:textId="77777777" w:rsidR="00CC08C2" w:rsidRPr="00A85B00" w:rsidRDefault="00CC08C2" w:rsidP="00CC08C2">
      <w:pPr>
        <w:spacing w:before="132"/>
        <w:ind w:left="8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Types</w:t>
      </w:r>
      <w:r w:rsidRPr="00A85B00">
        <w:rPr>
          <w:rFonts w:ascii="Times New Roman" w:hAnsi="Times New Roman" w:cs="Times New Roman"/>
          <w:b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b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Graphs</w:t>
      </w:r>
    </w:p>
    <w:p w14:paraId="1A51767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 xml:space="preserve"> Undirected Graph:- Directions are not given to edges</w:t>
      </w:r>
    </w:p>
    <w:p w14:paraId="4239EAA0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Directed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Graph:-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Directions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are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given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to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edges</w:t>
      </w:r>
      <w:r w:rsidRPr="00A85B0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.</w:t>
      </w:r>
    </w:p>
    <w:p w14:paraId="42EAD597" w14:textId="77777777" w:rsidR="00CC08C2" w:rsidRPr="00A85B00" w:rsidRDefault="00CC08C2" w:rsidP="00CC08C2">
      <w:pPr>
        <w:pStyle w:val="Heading1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Theory</w:t>
      </w:r>
      <w:r w:rsidRPr="00A85B00">
        <w:rPr>
          <w:rFonts w:ascii="Times New Roman" w:hAnsi="Times New Roman" w:cs="Times New Roman"/>
          <w:color w:val="333333"/>
          <w:spacing w:val="-1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</w:t>
      </w:r>
      <w:r w:rsidRPr="00A85B00">
        <w:rPr>
          <w:rFonts w:ascii="Times New Roman" w:hAnsi="Times New Roman" w:cs="Times New Roman"/>
          <w:color w:val="333333"/>
          <w:spacing w:val="-10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Techniques</w:t>
      </w:r>
    </w:p>
    <w:p w14:paraId="4610D70D" w14:textId="77777777" w:rsidR="00CC08C2" w:rsidRPr="00A85B00" w:rsidRDefault="00CC08C2" w:rsidP="00CC08C2">
      <w:pPr>
        <w:pStyle w:val="BodyText"/>
        <w:spacing w:line="355" w:lineRule="auto"/>
        <w:ind w:left="820" w:right="134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16E0D4" wp14:editId="27BBFB8F">
                <wp:simplePos x="0" y="0"/>
                <wp:positionH relativeFrom="page">
                  <wp:posOffset>914400</wp:posOffset>
                </wp:positionH>
                <wp:positionV relativeFrom="paragraph">
                  <wp:posOffset>646430</wp:posOffset>
                </wp:positionV>
                <wp:extent cx="6197600" cy="292100"/>
                <wp:effectExtent l="0" t="0" r="0" b="0"/>
                <wp:wrapNone/>
                <wp:docPr id="11858405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0D04A" id="Rectangle 16" o:spid="_x0000_s1026" style="position:absolute;margin-left:1in;margin-top:50.9pt;width:488pt;height:2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" stroked="f">
                <w10:wrap anchorx="page"/>
              </v:rect>
            </w:pict>
          </mc:Fallback>
        </mc:AlternateContent>
      </w:r>
      <w:r w:rsidRPr="00A85B00">
        <w:rPr>
          <w:rFonts w:ascii="Times New Roman" w:hAnsi="Times New Roman" w:cs="Times New Roman"/>
          <w:color w:val="333333"/>
        </w:rPr>
        <w:t>In computer science, graph traversal (also known as graph search) refers to the process of visiting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(checking and/or updating) each vertex in a graph. Such traversals are classified by the order in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which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vertices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are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visited.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Tree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special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case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traversal.</w:t>
      </w:r>
    </w:p>
    <w:p w14:paraId="0F16D55B" w14:textId="77777777" w:rsidR="00CC08C2" w:rsidRPr="00A85B00" w:rsidRDefault="00CC08C2" w:rsidP="00CC08C2">
      <w:pPr>
        <w:pStyle w:val="Heading1"/>
        <w:spacing w:before="5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Techniques</w:t>
      </w:r>
      <w:r w:rsidRPr="00A85B00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1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Traversal</w:t>
      </w:r>
    </w:p>
    <w:p w14:paraId="7A03D068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536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63636"/>
          <w:sz w:val="24"/>
          <w:szCs w:val="24"/>
        </w:rPr>
        <w:t>DFS</w:t>
      </w:r>
      <w:r w:rsidRPr="00A85B00">
        <w:rPr>
          <w:rFonts w:ascii="Times New Roman" w:hAnsi="Times New Roman" w:cs="Times New Roman"/>
          <w:b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depth-first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(DFS)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finite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graph.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visits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child vertices before visiting the sibling vertices; that is, it traverses the depth of any</w:t>
      </w:r>
      <w:r w:rsidRPr="00A85B00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particular path before exploring its breadth. A stack (often the program's call stack via</w:t>
      </w:r>
      <w:r w:rsidRPr="00A85B00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recursion)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 generally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 when implementing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 algorithm.</w:t>
      </w:r>
    </w:p>
    <w:p w14:paraId="7F5F2980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5" w:line="355" w:lineRule="auto"/>
        <w:ind w:right="202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63636"/>
          <w:sz w:val="24"/>
          <w:szCs w:val="24"/>
        </w:rPr>
        <w:t>BFS</w:t>
      </w:r>
      <w:r w:rsidRPr="00A85B00">
        <w:rPr>
          <w:rFonts w:ascii="Times New Roman" w:hAnsi="Times New Roman" w:cs="Times New Roman"/>
          <w:b/>
          <w:color w:val="363636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(BFS)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another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technique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finite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graph.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visits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 neighbor vertices before visiting the child vertices, and a queue is used in the search</w:t>
      </w:r>
      <w:r w:rsidRPr="00A85B00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process.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often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shortest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one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vertex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another.</w:t>
      </w:r>
    </w:p>
    <w:p w14:paraId="00C8204B" w14:textId="77777777" w:rsidR="00CC08C2" w:rsidRPr="00A85B00" w:rsidRDefault="00CC08C2" w:rsidP="00CC08C2">
      <w:pPr>
        <w:spacing w:line="355" w:lineRule="auto"/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188B9C6A" w14:textId="77777777" w:rsidR="00CC08C2" w:rsidRPr="00A85B00" w:rsidRDefault="00CC08C2" w:rsidP="00CC08C2">
      <w:pPr>
        <w:spacing w:before="79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DFS</w:t>
      </w:r>
    </w:p>
    <w:p w14:paraId="3EFC46B5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79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Depth-first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recursive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structure.</w:t>
      </w:r>
    </w:p>
    <w:p w14:paraId="6F315592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286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called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depth-first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because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starts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root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follows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each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greatest depth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before moving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 the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next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path.</w:t>
      </w:r>
    </w:p>
    <w:p w14:paraId="52ACB308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stack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structure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implementation.</w:t>
      </w:r>
    </w:p>
    <w:p w14:paraId="465D107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similar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algorithm.</w:t>
      </w:r>
    </w:p>
    <w:p w14:paraId="7B4CDDBF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recursive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idea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backtracking.</w:t>
      </w:r>
    </w:p>
    <w:p w14:paraId="4EE3DDA6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16BB0D7D" w14:textId="77777777" w:rsidR="00CC08C2" w:rsidRPr="00A85B00" w:rsidRDefault="00CC08C2" w:rsidP="00CC08C2">
      <w:pPr>
        <w:pStyle w:val="Heading1"/>
        <w:spacing w:before="235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Depth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Search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(DFS)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Algorithm</w:t>
      </w:r>
    </w:p>
    <w:p w14:paraId="21012245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71AE6EEB" wp14:editId="4BE222A2">
                <wp:simplePos x="0" y="0"/>
                <wp:positionH relativeFrom="page">
                  <wp:posOffset>914400</wp:posOffset>
                </wp:positionH>
                <wp:positionV relativeFrom="paragraph">
                  <wp:posOffset>363855</wp:posOffset>
                </wp:positionV>
                <wp:extent cx="6197600" cy="4344670"/>
                <wp:effectExtent l="0" t="0" r="0" b="0"/>
                <wp:wrapTopAndBottom/>
                <wp:docPr id="1472066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344670"/>
                          <a:chOff x="1440" y="573"/>
                          <a:chExt cx="9760" cy="6842"/>
                        </a:xfrm>
                      </wpg:grpSpPr>
                      <wps:wsp>
                        <wps:cNvPr id="1491523393" name="Freeform 15"/>
                        <wps:cNvSpPr>
                          <a:spLocks/>
                        </wps:cNvSpPr>
                        <wps:spPr bwMode="auto">
                          <a:xfrm>
                            <a:off x="1440" y="573"/>
                            <a:ext cx="9760" cy="4380"/>
                          </a:xfrm>
                          <a:custGeom>
                            <a:avLst/>
                            <a:gdLst>
                              <a:gd name="T0" fmla="+- 0 11200 1440"/>
                              <a:gd name="T1" fmla="*/ T0 w 9760"/>
                              <a:gd name="T2" fmla="+- 0 573 573"/>
                              <a:gd name="T3" fmla="*/ 573 h 4380"/>
                              <a:gd name="T4" fmla="+- 0 1440 1440"/>
                              <a:gd name="T5" fmla="*/ T4 w 9760"/>
                              <a:gd name="T6" fmla="+- 0 573 573"/>
                              <a:gd name="T7" fmla="*/ 573 h 4380"/>
                              <a:gd name="T8" fmla="+- 0 1440 1440"/>
                              <a:gd name="T9" fmla="*/ T8 w 9760"/>
                              <a:gd name="T10" fmla="+- 0 1013 573"/>
                              <a:gd name="T11" fmla="*/ 1013 h 4380"/>
                              <a:gd name="T12" fmla="+- 0 1440 1440"/>
                              <a:gd name="T13" fmla="*/ T12 w 9760"/>
                              <a:gd name="T14" fmla="+- 0 1033 573"/>
                              <a:gd name="T15" fmla="*/ 1033 h 4380"/>
                              <a:gd name="T16" fmla="+- 0 1440 1440"/>
                              <a:gd name="T17" fmla="*/ T16 w 9760"/>
                              <a:gd name="T18" fmla="+- 0 1453 573"/>
                              <a:gd name="T19" fmla="*/ 1453 h 4380"/>
                              <a:gd name="T20" fmla="+- 0 1440 1440"/>
                              <a:gd name="T21" fmla="*/ T20 w 9760"/>
                              <a:gd name="T22" fmla="+- 0 1473 573"/>
                              <a:gd name="T23" fmla="*/ 1473 h 4380"/>
                              <a:gd name="T24" fmla="+- 0 1440 1440"/>
                              <a:gd name="T25" fmla="*/ T24 w 9760"/>
                              <a:gd name="T26" fmla="+- 0 1913 573"/>
                              <a:gd name="T27" fmla="*/ 1913 h 4380"/>
                              <a:gd name="T28" fmla="+- 0 1800 1440"/>
                              <a:gd name="T29" fmla="*/ T28 w 9760"/>
                              <a:gd name="T30" fmla="+- 0 1913 573"/>
                              <a:gd name="T31" fmla="*/ 1913 h 4380"/>
                              <a:gd name="T32" fmla="+- 0 1800 1440"/>
                              <a:gd name="T33" fmla="*/ T32 w 9760"/>
                              <a:gd name="T34" fmla="+- 0 4493 573"/>
                              <a:gd name="T35" fmla="*/ 4493 h 4380"/>
                              <a:gd name="T36" fmla="+- 0 1440 1440"/>
                              <a:gd name="T37" fmla="*/ T36 w 9760"/>
                              <a:gd name="T38" fmla="+- 0 4493 573"/>
                              <a:gd name="T39" fmla="*/ 4493 h 4380"/>
                              <a:gd name="T40" fmla="+- 0 1440 1440"/>
                              <a:gd name="T41" fmla="*/ T40 w 9760"/>
                              <a:gd name="T42" fmla="+- 0 4953 573"/>
                              <a:gd name="T43" fmla="*/ 4953 h 4380"/>
                              <a:gd name="T44" fmla="+- 0 11200 1440"/>
                              <a:gd name="T45" fmla="*/ T44 w 9760"/>
                              <a:gd name="T46" fmla="+- 0 4953 573"/>
                              <a:gd name="T47" fmla="*/ 4953 h 4380"/>
                              <a:gd name="T48" fmla="+- 0 11200 1440"/>
                              <a:gd name="T49" fmla="*/ T48 w 9760"/>
                              <a:gd name="T50" fmla="+- 0 4513 573"/>
                              <a:gd name="T51" fmla="*/ 4513 h 4380"/>
                              <a:gd name="T52" fmla="+- 0 11200 1440"/>
                              <a:gd name="T53" fmla="*/ T52 w 9760"/>
                              <a:gd name="T54" fmla="+- 0 4493 573"/>
                              <a:gd name="T55" fmla="*/ 4493 h 4380"/>
                              <a:gd name="T56" fmla="+- 0 11200 1440"/>
                              <a:gd name="T57" fmla="*/ T56 w 9760"/>
                              <a:gd name="T58" fmla="+- 0 1013 573"/>
                              <a:gd name="T59" fmla="*/ 1013 h 4380"/>
                              <a:gd name="T60" fmla="+- 0 11200 1440"/>
                              <a:gd name="T61" fmla="*/ T60 w 9760"/>
                              <a:gd name="T62" fmla="+- 0 573 573"/>
                              <a:gd name="T63" fmla="*/ 573 h 4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760" h="4380">
                                <a:moveTo>
                                  <a:pt x="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460"/>
                                </a:lnTo>
                                <a:lnTo>
                                  <a:pt x="0" y="880"/>
                                </a:lnTo>
                                <a:lnTo>
                                  <a:pt x="0" y="900"/>
                                </a:lnTo>
                                <a:lnTo>
                                  <a:pt x="0" y="1340"/>
                                </a:lnTo>
                                <a:lnTo>
                                  <a:pt x="360" y="1340"/>
                                </a:lnTo>
                                <a:lnTo>
                                  <a:pt x="360" y="3920"/>
                                </a:lnTo>
                                <a:lnTo>
                                  <a:pt x="0" y="3920"/>
                                </a:lnTo>
                                <a:lnTo>
                                  <a:pt x="0" y="4380"/>
                                </a:lnTo>
                                <a:lnTo>
                                  <a:pt x="9760" y="4380"/>
                                </a:lnTo>
                                <a:lnTo>
                                  <a:pt x="9760" y="3940"/>
                                </a:lnTo>
                                <a:lnTo>
                                  <a:pt x="9760" y="3920"/>
                                </a:lnTo>
                                <a:lnTo>
                                  <a:pt x="9760" y="440"/>
                                </a:lnTo>
                                <a:lnTo>
                                  <a:pt x="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891483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7" y="4955"/>
                            <a:ext cx="7770" cy="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86443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73"/>
                            <a:ext cx="9760" cy="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F0628" w14:textId="77777777" w:rsidR="00CC08C2" w:rsidRDefault="00CC08C2" w:rsidP="00CC08C2">
                              <w:pPr>
                                <w:spacing w:before="4" w:line="355" w:lineRule="auto"/>
                                <w:ind w:right="2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and deeper until we find the goal node or the node which has no children. The algorithm then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backtracks from the dead end towards the most recent node that is yet to be completely explored.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data structure which is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being used in DFS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 stack.</w:t>
                              </w:r>
                            </w:p>
                            <w:p w14:paraId="39DBDA50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before="4" w:line="355" w:lineRule="auto"/>
                                <w:ind w:right="3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putting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graph's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vertices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(acts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node</w:t>
                              </w:r>
                              <w:r>
                                <w:rPr>
                                  <w:color w:val="333333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DFS).</w:t>
                              </w:r>
                            </w:p>
                            <w:p w14:paraId="4253083A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Take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item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visited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1.</w:t>
                              </w:r>
                            </w:p>
                            <w:p w14:paraId="066F78C2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42" w:line="355" w:lineRule="auto"/>
                                <w:ind w:right="2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list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vertex's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adjacent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nodes.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ones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whose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visited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of stack.</w:t>
                              </w:r>
                            </w:p>
                            <w:p w14:paraId="7D785C3A" w14:textId="77777777" w:rsidR="00CC08C2" w:rsidRDefault="00CC08C2" w:rsidP="00CC08C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Keep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repeating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steps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until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empty.</w:t>
                              </w:r>
                            </w:p>
                            <w:p w14:paraId="0D770E4A" w14:textId="77777777" w:rsidR="00CC08C2" w:rsidRDefault="00CC08C2" w:rsidP="00CC08C2">
                              <w:pPr>
                                <w:spacing w:before="1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explains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E6EEB" id="Group 12" o:spid="_x0000_s1026" style="position:absolute;left:0;text-align:left;margin-left:1in;margin-top:28.65pt;width:488pt;height:342.1pt;z-index:-251641856;mso-wrap-distance-left:0;mso-wrap-distance-right:0;mso-position-horizontal-relative:page" coordorigin="1440,573" coordsize="9760,6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">
                <v:shape id="Freeform 15" o:spid="_x0000_s1027" style="position:absolute;left:1440;top:573;width:9760;height:4380;visibility:visible;mso-wrap-style:square;v-text-anchor:top" coordsize="9760,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" path="m9760,l,,,440r,20l,880r,20l,1340r360,l360,3920,,3920r,460l9760,4380r,-440l9760,3920r,-3480l9760,xe" stroked="f">
                  <v:path arrowok="t" o:connecttype="custom" o:connectlocs="9760,573;0,573;0,1013;0,1033;0,1453;0,1473;0,1913;360,1913;360,4493;0,4493;0,4953;9760,4953;9760,4513;9760,4493;9760,1013;9760,573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left:2427;top:4955;width:7770;height:2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1440;top:573;width:9760;height: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" filled="f" stroked="f">
                  <v:textbox inset="0,0,0,0">
                    <w:txbxContent>
                      <w:p w14:paraId="113F0628" w14:textId="77777777" w:rsidR="00CC08C2" w:rsidRDefault="00CC08C2" w:rsidP="00CC08C2">
                        <w:pPr>
                          <w:spacing w:before="4" w:line="355" w:lineRule="auto"/>
                          <w:ind w:right="2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and deeper until we find the goal node or the node which has no children. The algorithm then</w:t>
                        </w:r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backtracks from the dead end towards the most recent node that is yet to be completely explored.</w:t>
                        </w:r>
                        <w:r>
                          <w:rPr>
                            <w:color w:val="33333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data structure which is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being used in DFS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 stack.</w:t>
                        </w:r>
                      </w:p>
                      <w:p w14:paraId="39DBDA50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before="4" w:line="355" w:lineRule="auto"/>
                          <w:ind w:right="3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1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Start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by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putting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any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one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graph's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vertices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on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top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stack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(acts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source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node</w:t>
                        </w:r>
                        <w:r>
                          <w:rPr>
                            <w:color w:val="333333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DFS).</w:t>
                        </w:r>
                      </w:p>
                      <w:p w14:paraId="4253083A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3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2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Take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top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item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stack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set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its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visited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as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1.</w:t>
                        </w:r>
                      </w:p>
                      <w:p w14:paraId="066F78C2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42" w:line="355" w:lineRule="auto"/>
                          <w:ind w:right="272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Create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list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that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vertex's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adjacent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nodes.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Add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ones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whose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visited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0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</w:t>
                        </w: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top</w:t>
                        </w:r>
                        <w:r>
                          <w:rPr>
                            <w:color w:val="33333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of stack.</w:t>
                        </w:r>
                      </w:p>
                      <w:p w14:paraId="7D785C3A" w14:textId="77777777" w:rsidR="00CC08C2" w:rsidRDefault="00CC08C2" w:rsidP="00CC08C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4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Keep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repeating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steps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2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until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stack</w:t>
                        </w:r>
                        <w:r>
                          <w:rPr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empty.</w:t>
                        </w:r>
                      </w:p>
                      <w:p w14:paraId="0D770E4A" w14:textId="77777777" w:rsidR="00CC08C2" w:rsidRDefault="00CC08C2" w:rsidP="00CC08C2">
                        <w:pPr>
                          <w:spacing w:before="1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An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example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which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explains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DFS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Algorithm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85B00">
        <w:rPr>
          <w:rFonts w:ascii="Times New Roman" w:hAnsi="Times New Roman" w:cs="Times New Roman"/>
          <w:color w:val="333333"/>
        </w:rPr>
        <w:t>Depth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search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(DFS)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algorithm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starts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with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initial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G,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and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then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goes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deeper</w:t>
      </w:r>
    </w:p>
    <w:p w14:paraId="438C6AD6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7CEB6F4D" w14:textId="77777777" w:rsidR="00CC08C2" w:rsidRPr="00A85B00" w:rsidRDefault="00CC08C2" w:rsidP="00CC08C2">
      <w:pPr>
        <w:pStyle w:val="BodyText"/>
        <w:spacing w:before="7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3D578508" wp14:editId="61975820">
            <wp:simplePos x="0" y="0"/>
            <wp:positionH relativeFrom="page">
              <wp:posOffset>2456818</wp:posOffset>
            </wp:positionH>
            <wp:positionV relativeFrom="paragraph">
              <wp:posOffset>191990</wp:posOffset>
            </wp:positionV>
            <wp:extent cx="3228135" cy="138188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135" cy="1381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9DBD3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4E131B6C" w14:textId="77777777" w:rsidR="00CC08C2" w:rsidRPr="00A85B00" w:rsidRDefault="00CC08C2" w:rsidP="00CC08C2">
      <w:pPr>
        <w:pStyle w:val="BodyText"/>
        <w:spacing w:before="10"/>
        <w:rPr>
          <w:rFonts w:ascii="Times New Roman" w:hAnsi="Times New Roman" w:cs="Times New Roman"/>
        </w:rPr>
      </w:pPr>
    </w:p>
    <w:p w14:paraId="4E0FDC1E" w14:textId="77777777" w:rsidR="00CC08C2" w:rsidRPr="00A85B00" w:rsidRDefault="00CC08C2" w:rsidP="00CC08C2">
      <w:pPr>
        <w:pStyle w:val="BodyText"/>
        <w:spacing w:before="0"/>
        <w:ind w:left="1254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1312" behindDoc="0" locked="0" layoutInCell="1" allowOverlap="1" wp14:anchorId="061CA3C3" wp14:editId="13C3250B">
            <wp:simplePos x="0" y="0"/>
            <wp:positionH relativeFrom="page">
              <wp:posOffset>1225550</wp:posOffset>
            </wp:positionH>
            <wp:positionV relativeFrom="paragraph">
              <wp:posOffset>2353310</wp:posOffset>
            </wp:positionV>
            <wp:extent cx="5607050" cy="2413000"/>
            <wp:effectExtent l="0" t="0" r="0" b="635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4070C920" wp14:editId="41E097F5">
            <wp:extent cx="5639077" cy="223170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07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B97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</w:rPr>
      </w:pPr>
    </w:p>
    <w:p w14:paraId="2AD290E4" w14:textId="77777777" w:rsidR="00CC08C2" w:rsidRPr="00A85B00" w:rsidRDefault="00CC08C2" w:rsidP="00CC08C2">
      <w:pPr>
        <w:pStyle w:val="BodyText"/>
        <w:spacing w:before="11"/>
        <w:rPr>
          <w:rFonts w:ascii="Times New Roman" w:hAnsi="Times New Roman" w:cs="Times New Roman"/>
        </w:rPr>
      </w:pPr>
    </w:p>
    <w:p w14:paraId="6B0D36EB" w14:textId="77777777" w:rsidR="00CC08C2" w:rsidRPr="00A85B00" w:rsidRDefault="00CC08C2" w:rsidP="00CC08C2">
      <w:pPr>
        <w:pStyle w:val="BodyText"/>
        <w:spacing w:before="0"/>
        <w:ind w:left="96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603268D8" wp14:editId="08ED1451">
            <wp:extent cx="5949353" cy="3141980"/>
            <wp:effectExtent l="0" t="0" r="0" b="127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42" cy="3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C922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3A310F9E" w14:textId="77777777" w:rsidR="00CC08C2" w:rsidRPr="00A85B00" w:rsidRDefault="00CC08C2" w:rsidP="00CC08C2">
      <w:pPr>
        <w:pStyle w:val="BodyText"/>
        <w:spacing w:before="6"/>
        <w:rPr>
          <w:rFonts w:ascii="Times New Roman" w:hAnsi="Times New Roman" w:cs="Times New Roman"/>
        </w:rPr>
      </w:pPr>
    </w:p>
    <w:p w14:paraId="0730FA64" w14:textId="77777777" w:rsidR="00CC08C2" w:rsidRPr="00A85B00" w:rsidRDefault="00CC08C2" w:rsidP="00CC08C2">
      <w:pPr>
        <w:pStyle w:val="BodyText"/>
        <w:spacing w:before="0"/>
        <w:ind w:left="1357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0A3125D8" wp14:editId="1A858EB6">
            <wp:extent cx="5477223" cy="2443353"/>
            <wp:effectExtent l="0" t="0" r="0" b="0"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22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8792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1" allowOverlap="1" wp14:anchorId="10C09B49" wp14:editId="4811F7B7">
            <wp:simplePos x="0" y="0"/>
            <wp:positionH relativeFrom="page">
              <wp:posOffset>933450</wp:posOffset>
            </wp:positionH>
            <wp:positionV relativeFrom="paragraph">
              <wp:posOffset>142023</wp:posOffset>
            </wp:positionV>
            <wp:extent cx="6153150" cy="2705100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7E38C" w14:textId="77777777" w:rsidR="00CC08C2" w:rsidRPr="00A85B00" w:rsidRDefault="00CC08C2" w:rsidP="00CC08C2">
      <w:pPr>
        <w:pStyle w:val="BodyText"/>
        <w:spacing w:before="12"/>
        <w:rPr>
          <w:rFonts w:ascii="Times New Roman" w:hAnsi="Times New Roman" w:cs="Times New Roman"/>
        </w:rPr>
      </w:pPr>
    </w:p>
    <w:p w14:paraId="60816745" w14:textId="77777777" w:rsidR="00CC08C2" w:rsidRPr="00A85B00" w:rsidRDefault="00CC08C2" w:rsidP="00CC08C2">
      <w:pPr>
        <w:pStyle w:val="BodyText"/>
        <w:spacing w:before="0"/>
        <w:ind w:left="85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74590A28" wp14:editId="16E7A934">
            <wp:extent cx="6134100" cy="2843530"/>
            <wp:effectExtent l="0" t="0" r="0" b="0"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650" cy="28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41B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0F015B2F" w14:textId="77777777" w:rsidR="00CC08C2" w:rsidRPr="00A85B00" w:rsidRDefault="00CC08C2" w:rsidP="00CC08C2">
      <w:pPr>
        <w:pStyle w:val="BodyText"/>
        <w:spacing w:before="9"/>
        <w:rPr>
          <w:rFonts w:ascii="Times New Roman" w:hAnsi="Times New Roman" w:cs="Times New Roman"/>
        </w:rPr>
      </w:pPr>
    </w:p>
    <w:p w14:paraId="4213D8B7" w14:textId="77777777" w:rsidR="00CC08C2" w:rsidRPr="00A85B00" w:rsidRDefault="00CC08C2" w:rsidP="00CC08C2">
      <w:pPr>
        <w:pStyle w:val="BodyText"/>
        <w:spacing w:before="0"/>
        <w:ind w:left="1027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5052EF5B" wp14:editId="18B54A22">
            <wp:extent cx="5924550" cy="3324225"/>
            <wp:effectExtent l="0" t="0" r="0" b="0"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B8A1" w14:textId="77777777" w:rsidR="00CC08C2" w:rsidRPr="00A85B00" w:rsidRDefault="00CC08C2" w:rsidP="00CC08C2">
      <w:pPr>
        <w:pStyle w:val="Heading1"/>
        <w:spacing w:before="62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DFS</w:t>
      </w:r>
      <w:r w:rsidRPr="00A85B00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Advantage:</w:t>
      </w:r>
    </w:p>
    <w:p w14:paraId="2250AB4B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55" w:lineRule="auto"/>
        <w:ind w:right="614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requires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very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less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memory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only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needs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store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stack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root node to the current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node.</w:t>
      </w:r>
    </w:p>
    <w:p w14:paraId="0BC81592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2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takes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less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time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reach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goal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than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</w:p>
    <w:p w14:paraId="15F033CB" w14:textId="77777777" w:rsidR="00CC08C2" w:rsidRPr="00A85B00" w:rsidRDefault="00CC08C2" w:rsidP="00CC08C2">
      <w:pPr>
        <w:pStyle w:val="BodyText"/>
        <w:spacing w:before="8"/>
        <w:rPr>
          <w:rFonts w:ascii="Times New Roman" w:hAnsi="Times New Roman" w:cs="Times New Roman"/>
        </w:rPr>
      </w:pPr>
    </w:p>
    <w:p w14:paraId="3AFFBD9A" w14:textId="77777777" w:rsidR="00CC08C2" w:rsidRPr="00A85B00" w:rsidRDefault="00CC08C2" w:rsidP="00CC08C2">
      <w:pPr>
        <w:pStyle w:val="Heading1"/>
        <w:spacing w:before="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DFS</w:t>
      </w:r>
      <w:r w:rsidRPr="00A85B00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Disadvantage:</w:t>
      </w:r>
    </w:p>
    <w:p w14:paraId="00198209" w14:textId="77777777" w:rsidR="00CC08C2" w:rsidRPr="00A85B00" w:rsidRDefault="00CC08C2" w:rsidP="00CC08C2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6D9E3283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0" w:line="355" w:lineRule="auto"/>
        <w:ind w:right="747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There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possibility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many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states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keep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reoccurring,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there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guarantee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finding the solution.</w:t>
      </w:r>
    </w:p>
    <w:p w14:paraId="6904C1FA" w14:textId="77777777" w:rsidR="00CC08C2" w:rsidRPr="00A85B00" w:rsidRDefault="00CC08C2" w:rsidP="00CC08C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DFS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goes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deep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down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searching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sometimes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may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infinite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loop.</w:t>
      </w:r>
    </w:p>
    <w:p w14:paraId="76927B25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6C8B26C9" w14:textId="77777777" w:rsidR="00CC08C2" w:rsidRPr="00A85B00" w:rsidRDefault="00CC08C2" w:rsidP="00CC08C2">
      <w:pPr>
        <w:pStyle w:val="BodyText"/>
        <w:spacing w:before="9"/>
        <w:rPr>
          <w:rFonts w:ascii="Times New Roman" w:hAnsi="Times New Roman" w:cs="Times New Roman"/>
        </w:rPr>
      </w:pPr>
    </w:p>
    <w:p w14:paraId="315BE009" w14:textId="77777777" w:rsidR="00CC08C2" w:rsidRPr="00A85B00" w:rsidRDefault="00CC08C2" w:rsidP="00CC08C2">
      <w:pPr>
        <w:pStyle w:val="BodyText"/>
        <w:spacing w:before="0"/>
        <w:ind w:left="85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7DE9A62E" wp14:editId="07993CE2">
            <wp:extent cx="5944144" cy="3304413"/>
            <wp:effectExtent l="0" t="0" r="0" b="0"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44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8C37" w14:textId="77777777" w:rsidR="00CC08C2" w:rsidRPr="00A85B00" w:rsidRDefault="00CC08C2" w:rsidP="00CC08C2">
      <w:pPr>
        <w:pStyle w:val="BodyText"/>
        <w:spacing w:before="6"/>
        <w:rPr>
          <w:rFonts w:ascii="Times New Roman" w:hAnsi="Times New Roman" w:cs="Times New Roman"/>
        </w:rPr>
      </w:pPr>
    </w:p>
    <w:p w14:paraId="3F45F6BE" w14:textId="77777777" w:rsidR="00CC08C2" w:rsidRPr="00A85B00" w:rsidRDefault="00CC08C2" w:rsidP="00CC08C2">
      <w:pPr>
        <w:spacing w:before="32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C15B7B" wp14:editId="40DF4C0F">
                <wp:simplePos x="0" y="0"/>
                <wp:positionH relativeFrom="page">
                  <wp:posOffset>914400</wp:posOffset>
                </wp:positionH>
                <wp:positionV relativeFrom="paragraph">
                  <wp:posOffset>13970</wp:posOffset>
                </wp:positionV>
                <wp:extent cx="6197600" cy="952500"/>
                <wp:effectExtent l="0" t="0" r="0" b="0"/>
                <wp:wrapNone/>
                <wp:docPr id="164051407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7600" cy="952500"/>
                        </a:xfrm>
                        <a:custGeom>
                          <a:avLst/>
                          <a:gdLst>
                            <a:gd name="T0" fmla="+- 0 11200 1440"/>
                            <a:gd name="T1" fmla="*/ T0 w 9760"/>
                            <a:gd name="T2" fmla="+- 0 22 22"/>
                            <a:gd name="T3" fmla="*/ 22 h 1500"/>
                            <a:gd name="T4" fmla="+- 0 1440 1440"/>
                            <a:gd name="T5" fmla="*/ T4 w 9760"/>
                            <a:gd name="T6" fmla="+- 0 22 22"/>
                            <a:gd name="T7" fmla="*/ 22 h 1500"/>
                            <a:gd name="T8" fmla="+- 0 1440 1440"/>
                            <a:gd name="T9" fmla="*/ T8 w 9760"/>
                            <a:gd name="T10" fmla="+- 0 502 22"/>
                            <a:gd name="T11" fmla="*/ 502 h 1500"/>
                            <a:gd name="T12" fmla="+- 0 1440 1440"/>
                            <a:gd name="T13" fmla="*/ T12 w 9760"/>
                            <a:gd name="T14" fmla="+- 0 822 22"/>
                            <a:gd name="T15" fmla="*/ 822 h 1500"/>
                            <a:gd name="T16" fmla="+- 0 1440 1440"/>
                            <a:gd name="T17" fmla="*/ T16 w 9760"/>
                            <a:gd name="T18" fmla="+- 0 862 22"/>
                            <a:gd name="T19" fmla="*/ 862 h 1500"/>
                            <a:gd name="T20" fmla="+- 0 1440 1440"/>
                            <a:gd name="T21" fmla="*/ T20 w 9760"/>
                            <a:gd name="T22" fmla="+- 0 1162 22"/>
                            <a:gd name="T23" fmla="*/ 1162 h 1500"/>
                            <a:gd name="T24" fmla="+- 0 1440 1440"/>
                            <a:gd name="T25" fmla="*/ T24 w 9760"/>
                            <a:gd name="T26" fmla="+- 0 1182 22"/>
                            <a:gd name="T27" fmla="*/ 1182 h 1500"/>
                            <a:gd name="T28" fmla="+- 0 1440 1440"/>
                            <a:gd name="T29" fmla="*/ T28 w 9760"/>
                            <a:gd name="T30" fmla="+- 0 1522 22"/>
                            <a:gd name="T31" fmla="*/ 1522 h 1500"/>
                            <a:gd name="T32" fmla="+- 0 11200 1440"/>
                            <a:gd name="T33" fmla="*/ T32 w 9760"/>
                            <a:gd name="T34" fmla="+- 0 1522 22"/>
                            <a:gd name="T35" fmla="*/ 1522 h 1500"/>
                            <a:gd name="T36" fmla="+- 0 11200 1440"/>
                            <a:gd name="T37" fmla="*/ T36 w 9760"/>
                            <a:gd name="T38" fmla="+- 0 502 22"/>
                            <a:gd name="T39" fmla="*/ 502 h 1500"/>
                            <a:gd name="T40" fmla="+- 0 11200 1440"/>
                            <a:gd name="T41" fmla="*/ T40 w 9760"/>
                            <a:gd name="T42" fmla="+- 0 22 22"/>
                            <a:gd name="T43" fmla="*/ 22 h 1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760" h="1500">
                              <a:moveTo>
                                <a:pt x="9760" y="0"/>
                              </a:moveTo>
                              <a:lnTo>
                                <a:pt x="0" y="0"/>
                              </a:lnTo>
                              <a:lnTo>
                                <a:pt x="0" y="480"/>
                              </a:lnTo>
                              <a:lnTo>
                                <a:pt x="0" y="800"/>
                              </a:lnTo>
                              <a:lnTo>
                                <a:pt x="0" y="840"/>
                              </a:lnTo>
                              <a:lnTo>
                                <a:pt x="0" y="1140"/>
                              </a:lnTo>
                              <a:lnTo>
                                <a:pt x="0" y="1160"/>
                              </a:lnTo>
                              <a:lnTo>
                                <a:pt x="0" y="1500"/>
                              </a:lnTo>
                              <a:lnTo>
                                <a:pt x="9760" y="1500"/>
                              </a:lnTo>
                              <a:lnTo>
                                <a:pt x="9760" y="480"/>
                              </a:lnTo>
                              <a:lnTo>
                                <a:pt x="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A8F66" id="Freeform 11" o:spid="_x0000_s1026" style="position:absolute;margin-left:1in;margin-top:1.1pt;width:488pt;height: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60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" path="m9760,l,,,480,,800r,40l,1140r,20l,1500r9760,l9760,480,9760,xe" stroked="f">
                <v:path arrowok="t" o:connecttype="custom" o:connectlocs="6197600,13970;0,13970;0,318770;0,521970;0,547370;0,737870;0,750570;0,966470;6197600,966470;6197600,318770;6197600,13970" o:connectangles="0,0,0,0,0,0,0,0,0,0,0"/>
                <w10:wrap anchorx="page"/>
              </v:shape>
            </w:pict>
          </mc:Fallback>
        </mc:AlternateConten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BFS</w:t>
      </w:r>
    </w:p>
    <w:p w14:paraId="7A17ABEA" w14:textId="77777777" w:rsidR="00CC08C2" w:rsidRPr="00A85B00" w:rsidRDefault="00CC08C2" w:rsidP="00CC08C2">
      <w:pPr>
        <w:pStyle w:val="Heading1"/>
        <w:spacing w:before="49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Queues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Definition</w:t>
      </w:r>
    </w:p>
    <w:p w14:paraId="792B287D" w14:textId="77777777" w:rsidR="00CC08C2" w:rsidRPr="00A85B00" w:rsidRDefault="00CC08C2" w:rsidP="00CC08C2">
      <w:pPr>
        <w:pStyle w:val="BodyText"/>
        <w:spacing w:before="37" w:line="271" w:lineRule="auto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A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Queue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is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a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linear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structure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which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follows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a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particular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order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in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which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the</w:t>
      </w:r>
      <w:r w:rsidRPr="00A85B00">
        <w:rPr>
          <w:rFonts w:ascii="Times New Roman" w:hAnsi="Times New Roman" w:cs="Times New Roman"/>
          <w:color w:val="363636"/>
          <w:spacing w:val="18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operations</w:t>
      </w:r>
      <w:r w:rsidRPr="00A85B00">
        <w:rPr>
          <w:rFonts w:ascii="Times New Roman" w:hAnsi="Times New Roman" w:cs="Times New Roman"/>
          <w:color w:val="363636"/>
          <w:spacing w:val="4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are</w:t>
      </w:r>
      <w:r w:rsidRPr="00A85B00">
        <w:rPr>
          <w:rFonts w:ascii="Times New Roman" w:hAnsi="Times New Roman" w:cs="Times New Roman"/>
          <w:color w:val="363636"/>
          <w:spacing w:val="-52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performed.</w:t>
      </w:r>
    </w:p>
    <w:p w14:paraId="07BD469D" w14:textId="77777777" w:rsidR="00CC08C2" w:rsidRPr="00A85B00" w:rsidRDefault="00CC08C2" w:rsidP="00CC08C2">
      <w:pPr>
        <w:pStyle w:val="BodyText"/>
        <w:spacing w:before="0" w:line="291" w:lineRule="exac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5175B523" wp14:editId="2BB2E9D1">
            <wp:simplePos x="0" y="0"/>
            <wp:positionH relativeFrom="page">
              <wp:posOffset>1217774</wp:posOffset>
            </wp:positionH>
            <wp:positionV relativeFrom="paragraph">
              <wp:posOffset>226064</wp:posOffset>
            </wp:positionV>
            <wp:extent cx="5581387" cy="2028729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387" cy="202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order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Out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(FIFO).</w:t>
      </w:r>
    </w:p>
    <w:p w14:paraId="034AAA9D" w14:textId="77777777" w:rsidR="00CC08C2" w:rsidRPr="00A85B00" w:rsidRDefault="00CC08C2" w:rsidP="00CC08C2">
      <w:pPr>
        <w:pStyle w:val="BodyText"/>
        <w:spacing w:before="11"/>
        <w:rPr>
          <w:rFonts w:ascii="Times New Roman" w:hAnsi="Times New Roman" w:cs="Times New Roman"/>
        </w:rPr>
      </w:pPr>
    </w:p>
    <w:p w14:paraId="627FF7A4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most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common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strategy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traversing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graph.</w:t>
      </w:r>
    </w:p>
    <w:p w14:paraId="624C27AB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searches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breadthwise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graph,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so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called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search.</w:t>
      </w:r>
    </w:p>
    <w:p w14:paraId="1E9ABAD7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line="355" w:lineRule="auto"/>
        <w:ind w:right="194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BFS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starts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searching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root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expands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successor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current level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before moving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 of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the next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level.</w:t>
      </w:r>
    </w:p>
    <w:p w14:paraId="30FE9D47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spacing w:before="2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example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of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general-graph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algorithm.</w:t>
      </w:r>
    </w:p>
    <w:p w14:paraId="32E47819" w14:textId="77777777" w:rsidR="00CC08C2" w:rsidRPr="00A85B00" w:rsidRDefault="00CC08C2" w:rsidP="00CC08C2">
      <w:pPr>
        <w:pStyle w:val="ListParagraph"/>
        <w:numPr>
          <w:ilvl w:val="0"/>
          <w:numId w:val="2"/>
        </w:numPr>
        <w:tabs>
          <w:tab w:val="left" w:pos="1359"/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Breadth-first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implemented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FIFO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queue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structure</w:t>
      </w:r>
    </w:p>
    <w:p w14:paraId="01E01F9E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0E299D49" w14:textId="77777777" w:rsidR="00CC08C2" w:rsidRPr="00A85B00" w:rsidRDefault="00CC08C2" w:rsidP="00CC08C2">
      <w:pPr>
        <w:pStyle w:val="Heading1"/>
        <w:spacing w:before="78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lastRenderedPageBreak/>
        <w:t>BFS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Algorithm</w:t>
      </w:r>
    </w:p>
    <w:p w14:paraId="6D83A56D" w14:textId="77777777" w:rsidR="00CC08C2" w:rsidRPr="00A85B00" w:rsidRDefault="00CC08C2" w:rsidP="00CC08C2">
      <w:pPr>
        <w:pStyle w:val="BodyText"/>
        <w:spacing w:line="355" w:lineRule="auto"/>
        <w:ind w:left="820" w:right="134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The algorithm starts with examining the source node and all of its neighbors. In the next step, the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neighbors of the nearest node of the source node are explored. The algorithm then explores all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neighbors of all the nodes and ensures that each node is visited exactly once and no node is visited</w:t>
      </w:r>
      <w:r w:rsidRPr="00A85B00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twice.</w:t>
      </w:r>
    </w:p>
    <w:p w14:paraId="6E6E485F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17DB556E" w14:textId="77777777" w:rsidR="00CC08C2" w:rsidRPr="00A85B00" w:rsidRDefault="00CC08C2" w:rsidP="00CC08C2">
      <w:pPr>
        <w:pStyle w:val="BodyText"/>
        <w:spacing w:before="148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1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as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0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for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Graph.</w:t>
      </w:r>
    </w:p>
    <w:p w14:paraId="54692C9C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2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Enqueue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selected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source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into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queue.</w:t>
      </w:r>
    </w:p>
    <w:p w14:paraId="61E139BB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3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from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and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update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its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1.</w:t>
      </w:r>
    </w:p>
    <w:p w14:paraId="1870ABB4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09C0B233" wp14:editId="4080F5A4">
                <wp:simplePos x="0" y="0"/>
                <wp:positionH relativeFrom="page">
                  <wp:posOffset>914400</wp:posOffset>
                </wp:positionH>
                <wp:positionV relativeFrom="paragraph">
                  <wp:posOffset>360680</wp:posOffset>
                </wp:positionV>
                <wp:extent cx="6197600" cy="3004820"/>
                <wp:effectExtent l="0" t="0" r="0" b="0"/>
                <wp:wrapTopAndBottom/>
                <wp:docPr id="206768335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3004820"/>
                          <a:chOff x="1440" y="568"/>
                          <a:chExt cx="9760" cy="4732"/>
                        </a:xfrm>
                      </wpg:grpSpPr>
                      <wps:wsp>
                        <wps:cNvPr id="861085649" name="Freeform 10"/>
                        <wps:cNvSpPr>
                          <a:spLocks/>
                        </wps:cNvSpPr>
                        <wps:spPr bwMode="auto">
                          <a:xfrm>
                            <a:off x="1440" y="568"/>
                            <a:ext cx="9760" cy="2000"/>
                          </a:xfrm>
                          <a:custGeom>
                            <a:avLst/>
                            <a:gdLst>
                              <a:gd name="T0" fmla="+- 0 11200 1440"/>
                              <a:gd name="T1" fmla="*/ T0 w 9760"/>
                              <a:gd name="T2" fmla="+- 0 568 568"/>
                              <a:gd name="T3" fmla="*/ 568 h 2000"/>
                              <a:gd name="T4" fmla="+- 0 1440 1440"/>
                              <a:gd name="T5" fmla="*/ T4 w 9760"/>
                              <a:gd name="T6" fmla="+- 0 568 568"/>
                              <a:gd name="T7" fmla="*/ 568 h 2000"/>
                              <a:gd name="T8" fmla="+- 0 1440 1440"/>
                              <a:gd name="T9" fmla="*/ T8 w 9760"/>
                              <a:gd name="T10" fmla="+- 0 1008 568"/>
                              <a:gd name="T11" fmla="*/ 1008 h 2000"/>
                              <a:gd name="T12" fmla="+- 0 1440 1440"/>
                              <a:gd name="T13" fmla="*/ T12 w 9760"/>
                              <a:gd name="T14" fmla="+- 0 1028 568"/>
                              <a:gd name="T15" fmla="*/ 1028 h 2000"/>
                              <a:gd name="T16" fmla="+- 0 1440 1440"/>
                              <a:gd name="T17" fmla="*/ T16 w 9760"/>
                              <a:gd name="T18" fmla="+- 0 2568 568"/>
                              <a:gd name="T19" fmla="*/ 2568 h 2000"/>
                              <a:gd name="T20" fmla="+- 0 11200 1440"/>
                              <a:gd name="T21" fmla="*/ T20 w 9760"/>
                              <a:gd name="T22" fmla="+- 0 2568 568"/>
                              <a:gd name="T23" fmla="*/ 2568 h 2000"/>
                              <a:gd name="T24" fmla="+- 0 11200 1440"/>
                              <a:gd name="T25" fmla="*/ T24 w 9760"/>
                              <a:gd name="T26" fmla="+- 0 1008 568"/>
                              <a:gd name="T27" fmla="*/ 1008 h 2000"/>
                              <a:gd name="T28" fmla="+- 0 11200 1440"/>
                              <a:gd name="T29" fmla="*/ T28 w 9760"/>
                              <a:gd name="T30" fmla="+- 0 568 568"/>
                              <a:gd name="T31" fmla="*/ 568 h 2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60" h="2000">
                                <a:moveTo>
                                  <a:pt x="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460"/>
                                </a:lnTo>
                                <a:lnTo>
                                  <a:pt x="0" y="2000"/>
                                </a:lnTo>
                                <a:lnTo>
                                  <a:pt x="9760" y="2000"/>
                                </a:lnTo>
                                <a:lnTo>
                                  <a:pt x="9760" y="440"/>
                                </a:lnTo>
                                <a:lnTo>
                                  <a:pt x="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998419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2570"/>
                            <a:ext cx="8925" cy="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80583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25"/>
                            <a:ext cx="5274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15C92" w14:textId="77777777" w:rsidR="00CC08C2" w:rsidRDefault="00CC08C2" w:rsidP="00CC08C2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z w:val="24"/>
                                </w:rPr>
                                <w:t>is 0.</w:t>
                              </w:r>
                            </w:p>
                            <w:p w14:paraId="6BB93F4D" w14:textId="77777777" w:rsidR="00CC08C2" w:rsidRDefault="00CC08C2" w:rsidP="00CC08C2">
                              <w:pPr>
                                <w:spacing w:before="5" w:line="430" w:lineRule="atLeast"/>
                                <w:ind w:right="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Repeat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steps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until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queue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empty.</w:t>
                              </w:r>
                              <w:r>
                                <w:rPr>
                                  <w:color w:val="333333"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color w:val="363636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63636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4"/>
                                </w:rPr>
                                <w:t>: EXIT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11187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60"/>
                            <a:ext cx="417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208E3" w14:textId="77777777" w:rsidR="00CC08C2" w:rsidRDefault="00CC08C2" w:rsidP="00CC08C2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explains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0B233" id="Group 6" o:spid="_x0000_s1030" style="position:absolute;left:0;text-align:left;margin-left:1in;margin-top:28.4pt;width:488pt;height:236.6pt;z-index:-251640832;mso-wrap-distance-left:0;mso-wrap-distance-right:0;mso-position-horizontal-relative:page" coordorigin="1440,568" coordsize="9760,4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">
                <v:shape id="Freeform 10" o:spid="_x0000_s1031" style="position:absolute;left:1440;top:568;width:9760;height:2000;visibility:visible;mso-wrap-style:square;v-text-anchor:top" coordsize="9760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" path="m9760,l,,,440r,20l,2000r9760,l9760,440,9760,xe" stroked="f">
                  <v:path arrowok="t" o:connecttype="custom" o:connectlocs="9760,568;0,568;0,1008;0,1028;0,2568;9760,2568;9760,1008;9760,568" o:connectangles="0,0,0,0,0,0,0,0"/>
                </v:shape>
                <v:shape id="Picture 9" o:spid="_x0000_s1032" type="#_x0000_t75" style="position:absolute;left:1470;top:2570;width:8925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">
                  <v:imagedata r:id="rId11" o:title=""/>
                </v:shape>
                <v:shape id="Text Box 8" o:spid="_x0000_s1033" type="#_x0000_t202" style="position:absolute;left:1440;top:625;width:5274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" filled="f" stroked="f">
                  <v:textbox inset="0,0,0,0">
                    <w:txbxContent>
                      <w:p w14:paraId="67315C92" w14:textId="77777777" w:rsidR="00CC08C2" w:rsidRDefault="00CC08C2" w:rsidP="00CC08C2">
                        <w:pPr>
                          <w:spacing w:line="24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333333"/>
                            <w:sz w:val="24"/>
                          </w:rPr>
                          <w:t>is 0.</w:t>
                        </w:r>
                      </w:p>
                      <w:p w14:paraId="6BB93F4D" w14:textId="77777777" w:rsidR="00CC08C2" w:rsidRDefault="00CC08C2" w:rsidP="00CC08C2">
                        <w:pPr>
                          <w:spacing w:before="5" w:line="430" w:lineRule="atLeast"/>
                          <w:ind w:right="16"/>
                          <w:rPr>
                            <w:sz w:val="24"/>
                          </w:rPr>
                        </w:pP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5</w:t>
                        </w:r>
                        <w:r>
                          <w:rPr>
                            <w:color w:val="333333"/>
                            <w:sz w:val="24"/>
                          </w:rPr>
                          <w:t>: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Repeat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steps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3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4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until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the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queue</w:t>
                        </w:r>
                        <w:r>
                          <w:rPr>
                            <w:color w:val="33333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is</w:t>
                        </w:r>
                        <w:r>
                          <w:rPr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4"/>
                          </w:rPr>
                          <w:t>empty.</w:t>
                        </w:r>
                        <w:r>
                          <w:rPr>
                            <w:color w:val="333333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STEP</w:t>
                        </w:r>
                        <w:r>
                          <w:rPr>
                            <w:color w:val="363636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363636"/>
                            <w:sz w:val="24"/>
                          </w:rPr>
                          <w:t>6</w:t>
                        </w:r>
                        <w:r>
                          <w:rPr>
                            <w:color w:val="333333"/>
                            <w:sz w:val="24"/>
                          </w:rPr>
                          <w:t>: EXIT</w:t>
                        </w:r>
                      </w:p>
                    </w:txbxContent>
                  </v:textbox>
                </v:shape>
                <v:shape id="Text Box 7" o:spid="_x0000_s1034" type="#_x0000_t202" style="position:absolute;left:1440;top:2260;width:417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" filled="f" stroked="f">
                  <v:textbox inset="0,0,0,0">
                    <w:txbxContent>
                      <w:p w14:paraId="707208E3" w14:textId="77777777" w:rsidR="00CC08C2" w:rsidRDefault="00CC08C2" w:rsidP="00CC08C2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An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example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which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explains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BFS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Algorithm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A85B00">
        <w:rPr>
          <w:rFonts w:ascii="Times New Roman" w:hAnsi="Times New Roman" w:cs="Times New Roman"/>
          <w:color w:val="363636"/>
        </w:rPr>
        <w:t>STEP</w:t>
      </w:r>
      <w:r w:rsidRPr="00A85B00">
        <w:rPr>
          <w:rFonts w:ascii="Times New Roman" w:hAnsi="Times New Roman" w:cs="Times New Roman"/>
          <w:color w:val="363636"/>
          <w:spacing w:val="13"/>
        </w:rPr>
        <w:t xml:space="preserve"> </w:t>
      </w:r>
      <w:r w:rsidRPr="00A85B00">
        <w:rPr>
          <w:rFonts w:ascii="Times New Roman" w:hAnsi="Times New Roman" w:cs="Times New Roman"/>
          <w:color w:val="363636"/>
        </w:rPr>
        <w:t>4</w:t>
      </w:r>
      <w:r w:rsidRPr="00A85B00">
        <w:rPr>
          <w:rFonts w:ascii="Times New Roman" w:hAnsi="Times New Roman" w:cs="Times New Roman"/>
          <w:color w:val="333333"/>
        </w:rPr>
        <w:t>: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Enqueue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all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neighbours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of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node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which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are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not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present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the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queue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and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whose</w:t>
      </w:r>
      <w:r w:rsidRPr="00A85B00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visited</w:t>
      </w:r>
    </w:p>
    <w:p w14:paraId="3577DA07" w14:textId="77777777" w:rsidR="00CC08C2" w:rsidRPr="00A85B00" w:rsidRDefault="00CC08C2" w:rsidP="00CC08C2">
      <w:pPr>
        <w:pStyle w:val="BodyText"/>
        <w:spacing w:before="9"/>
        <w:rPr>
          <w:rFonts w:ascii="Times New Roman" w:hAnsi="Times New Roman" w:cs="Times New Roman"/>
        </w:rPr>
      </w:pPr>
    </w:p>
    <w:p w14:paraId="51F41CE0" w14:textId="77777777" w:rsidR="00CC08C2" w:rsidRPr="00A85B00" w:rsidRDefault="00CC08C2" w:rsidP="00CC08C2">
      <w:pPr>
        <w:pStyle w:val="BodyText"/>
        <w:spacing w:before="0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Initial Condition:-</w:t>
      </w:r>
    </w:p>
    <w:p w14:paraId="1D04B184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581ADD42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2E5C6760" wp14:editId="29F69CB4">
            <wp:simplePos x="0" y="0"/>
            <wp:positionH relativeFrom="page">
              <wp:posOffset>932024</wp:posOffset>
            </wp:positionH>
            <wp:positionV relativeFrom="paragraph">
              <wp:posOffset>113163</wp:posOffset>
            </wp:positionV>
            <wp:extent cx="5657639" cy="2138172"/>
            <wp:effectExtent l="0" t="0" r="0" b="0"/>
            <wp:wrapTopAndBottom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39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711AF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395E1ED9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6AD22E1E" w14:textId="77777777" w:rsidR="00CC08C2" w:rsidRPr="00A85B00" w:rsidRDefault="00CC08C2" w:rsidP="00CC08C2">
      <w:pPr>
        <w:pStyle w:val="BodyText"/>
        <w:spacing w:before="0"/>
        <w:rPr>
          <w:rFonts w:ascii="Times New Roman" w:hAnsi="Times New Roman" w:cs="Times New Roman"/>
        </w:rPr>
      </w:pPr>
    </w:p>
    <w:p w14:paraId="1C401316" w14:textId="77777777" w:rsidR="00CC08C2" w:rsidRPr="00A85B00" w:rsidRDefault="00CC08C2" w:rsidP="00CC08C2">
      <w:pPr>
        <w:pStyle w:val="BodyText"/>
        <w:spacing w:before="8"/>
        <w:rPr>
          <w:rFonts w:ascii="Times New Roman" w:hAnsi="Times New Roman" w:cs="Times New Roman"/>
        </w:rPr>
      </w:pPr>
    </w:p>
    <w:p w14:paraId="6128F2E8" w14:textId="77777777" w:rsidR="00CC08C2" w:rsidRPr="00A85B00" w:rsidRDefault="00CC08C2" w:rsidP="00CC08C2">
      <w:pPr>
        <w:pStyle w:val="Heading1"/>
        <w:spacing w:before="52"/>
        <w:ind w:left="10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74E65C29" wp14:editId="446A88A1">
            <wp:simplePos x="0" y="0"/>
            <wp:positionH relativeFrom="page">
              <wp:posOffset>476250</wp:posOffset>
            </wp:positionH>
            <wp:positionV relativeFrom="paragraph">
              <wp:posOffset>260423</wp:posOffset>
            </wp:positionV>
            <wp:extent cx="6222465" cy="2278379"/>
            <wp:effectExtent l="0" t="0" r="0" b="0"/>
            <wp:wrapTopAndBottom/>
            <wp:docPr id="4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465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Step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1:-</w:t>
      </w:r>
    </w:p>
    <w:p w14:paraId="7AFB85CB" w14:textId="77777777" w:rsidR="00CC08C2" w:rsidRPr="00A85B00" w:rsidRDefault="00CC08C2" w:rsidP="00CC08C2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1E48C2F2" w14:textId="77777777" w:rsidR="00CC08C2" w:rsidRPr="00A85B00" w:rsidRDefault="00CC08C2" w:rsidP="00CC08C2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46086C84" wp14:editId="4C37F099">
            <wp:simplePos x="0" y="0"/>
            <wp:positionH relativeFrom="page">
              <wp:posOffset>647700</wp:posOffset>
            </wp:positionH>
            <wp:positionV relativeFrom="paragraph">
              <wp:posOffset>227403</wp:posOffset>
            </wp:positionV>
            <wp:extent cx="6205876" cy="2055876"/>
            <wp:effectExtent l="0" t="0" r="0" b="0"/>
            <wp:wrapTopAndBottom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876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Step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2:-</w:t>
      </w:r>
    </w:p>
    <w:p w14:paraId="686B7DAD" w14:textId="77777777" w:rsidR="00CC08C2" w:rsidRPr="00A85B00" w:rsidRDefault="00CC08C2" w:rsidP="00CC08C2">
      <w:pPr>
        <w:pStyle w:val="Heading1"/>
        <w:spacing w:before="65" w:after="65"/>
        <w:ind w:left="10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Step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3:-</w:t>
      </w:r>
    </w:p>
    <w:p w14:paraId="7EC145C9" w14:textId="77777777" w:rsidR="00CC08C2" w:rsidRPr="00A85B00" w:rsidRDefault="00CC08C2" w:rsidP="00CC08C2">
      <w:pPr>
        <w:pStyle w:val="BodyText"/>
        <w:spacing w:before="0"/>
        <w:ind w:left="13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191605F6" wp14:editId="7CEF62D0">
            <wp:extent cx="6315719" cy="2537650"/>
            <wp:effectExtent l="0" t="0" r="0" b="0"/>
            <wp:docPr id="4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719" cy="2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E75" w14:textId="77777777" w:rsidR="00CC08C2" w:rsidRPr="00A85B00" w:rsidRDefault="00CC08C2" w:rsidP="00CC08C2">
      <w:pPr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132BF3E3" w14:textId="77777777" w:rsidR="00CC08C2" w:rsidRPr="00A85B00" w:rsidRDefault="00CC08C2" w:rsidP="00CC08C2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1837F5BA" w14:textId="77777777" w:rsidR="00CC08C2" w:rsidRPr="00A85B00" w:rsidRDefault="00CC08C2" w:rsidP="00CC08C2">
      <w:pPr>
        <w:spacing w:before="5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Step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4:-</w:t>
      </w:r>
    </w:p>
    <w:p w14:paraId="35DAA521" w14:textId="77777777" w:rsidR="00CC08C2" w:rsidRPr="00A85B00" w:rsidRDefault="00CC08C2" w:rsidP="00CC08C2">
      <w:pPr>
        <w:pStyle w:val="BodyText"/>
        <w:spacing w:before="8"/>
        <w:rPr>
          <w:rFonts w:ascii="Times New Roman" w:hAnsi="Times New Roman" w:cs="Times New Roman"/>
          <w:b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7456" behindDoc="0" locked="0" layoutInCell="1" allowOverlap="1" wp14:anchorId="06AECB77" wp14:editId="7AC0381E">
            <wp:simplePos x="0" y="0"/>
            <wp:positionH relativeFrom="page">
              <wp:posOffset>792130</wp:posOffset>
            </wp:positionH>
            <wp:positionV relativeFrom="paragraph">
              <wp:posOffset>208529</wp:posOffset>
            </wp:positionV>
            <wp:extent cx="5604543" cy="1647634"/>
            <wp:effectExtent l="0" t="0" r="0" b="0"/>
            <wp:wrapTopAndBottom/>
            <wp:docPr id="4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43" cy="1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DC48C" w14:textId="77777777" w:rsidR="00CC08C2" w:rsidRPr="00A85B00" w:rsidRDefault="00CC08C2" w:rsidP="00CC08C2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569F55D" w14:textId="77777777" w:rsidR="00CC08C2" w:rsidRPr="00A85B00" w:rsidRDefault="00CC08C2" w:rsidP="00CC08C2">
      <w:pPr>
        <w:pStyle w:val="Heading1"/>
        <w:spacing w:before="0"/>
        <w:ind w:left="10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8480" behindDoc="0" locked="0" layoutInCell="1" allowOverlap="1" wp14:anchorId="3B35D753" wp14:editId="0B352341">
            <wp:simplePos x="0" y="0"/>
            <wp:positionH relativeFrom="page">
              <wp:posOffset>476250</wp:posOffset>
            </wp:positionH>
            <wp:positionV relativeFrom="paragraph">
              <wp:posOffset>405130</wp:posOffset>
            </wp:positionV>
            <wp:extent cx="6188491" cy="1923192"/>
            <wp:effectExtent l="0" t="0" r="3175" b="1270"/>
            <wp:wrapTopAndBottom/>
            <wp:docPr id="5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91" cy="192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B00">
        <w:rPr>
          <w:rFonts w:ascii="Times New Roman" w:hAnsi="Times New Roman" w:cs="Times New Roman"/>
          <w:color w:val="333333"/>
        </w:rPr>
        <w:t>Step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5:-</w:t>
      </w:r>
    </w:p>
    <w:p w14:paraId="2CF6EE11" w14:textId="77777777" w:rsidR="00CC08C2" w:rsidRPr="00A85B00" w:rsidRDefault="00CC08C2" w:rsidP="00CC08C2">
      <w:pPr>
        <w:spacing w:before="79" w:after="6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Step</w:t>
      </w:r>
      <w:r w:rsidRPr="00A85B00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b/>
          <w:color w:val="333333"/>
          <w:sz w:val="24"/>
          <w:szCs w:val="24"/>
        </w:rPr>
        <w:t>6:-</w:t>
      </w:r>
    </w:p>
    <w:p w14:paraId="1817D0A1" w14:textId="77777777" w:rsidR="00CC08C2" w:rsidRPr="00A85B00" w:rsidRDefault="00CC08C2" w:rsidP="00CC08C2">
      <w:pPr>
        <w:pStyle w:val="BodyText"/>
        <w:spacing w:before="0"/>
        <w:ind w:left="13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w:drawing>
          <wp:inline distT="0" distB="0" distL="0" distR="0" wp14:anchorId="5C279FB3" wp14:editId="463C12A6">
            <wp:extent cx="6226628" cy="2078736"/>
            <wp:effectExtent l="0" t="0" r="0" b="0"/>
            <wp:docPr id="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62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6AC8" w14:textId="77777777" w:rsidR="00CC08C2" w:rsidRPr="00A85B00" w:rsidRDefault="00CC08C2" w:rsidP="00CC08C2">
      <w:pPr>
        <w:pStyle w:val="BodyText"/>
        <w:spacing w:before="1"/>
        <w:rPr>
          <w:rFonts w:ascii="Times New Roman" w:hAnsi="Times New Roman" w:cs="Times New Roman"/>
          <w:b/>
        </w:rPr>
      </w:pPr>
      <w:r w:rsidRPr="00A85B00">
        <w:rPr>
          <w:rFonts w:ascii="Times New Roman" w:hAnsi="Times New Roman" w:cs="Times New Roman"/>
          <w:noProof/>
        </w:rPr>
        <w:drawing>
          <wp:anchor distT="0" distB="0" distL="0" distR="0" simplePos="0" relativeHeight="251669504" behindDoc="0" locked="0" layoutInCell="1" allowOverlap="1" wp14:anchorId="1B8F8770" wp14:editId="6C4BA788">
            <wp:simplePos x="0" y="0"/>
            <wp:positionH relativeFrom="page">
              <wp:posOffset>654316</wp:posOffset>
            </wp:positionH>
            <wp:positionV relativeFrom="paragraph">
              <wp:posOffset>227503</wp:posOffset>
            </wp:positionV>
            <wp:extent cx="5946767" cy="519684"/>
            <wp:effectExtent l="0" t="0" r="0" b="0"/>
            <wp:wrapTopAndBottom/>
            <wp:docPr id="5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67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C60A3" w14:textId="77777777" w:rsidR="00CC08C2" w:rsidRPr="00A85B00" w:rsidRDefault="00CC08C2" w:rsidP="00CC08C2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048408DD" w14:textId="77777777" w:rsidR="00CC08C2" w:rsidRPr="00A85B00" w:rsidRDefault="00CC08C2" w:rsidP="00CC08C2">
      <w:pPr>
        <w:pStyle w:val="Heading1"/>
        <w:spacing w:before="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BFS</w:t>
      </w:r>
      <w:r w:rsidRPr="00A85B00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Applications</w:t>
      </w:r>
    </w:p>
    <w:p w14:paraId="5854A9E0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40"/>
        </w:tabs>
        <w:spacing w:before="151"/>
        <w:rPr>
          <w:rFonts w:ascii="Times New Roman" w:hAnsi="Times New Roman" w:cs="Times New Roman"/>
          <w:color w:val="363636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t>Path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and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Minimum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Spanning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Tree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for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unweighted</w:t>
      </w:r>
      <w:r w:rsidRPr="00A85B00">
        <w:rPr>
          <w:rFonts w:ascii="Times New Roman" w:hAnsi="Times New Roman" w:cs="Times New Roman"/>
          <w:color w:val="363636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graph</w:t>
      </w:r>
    </w:p>
    <w:p w14:paraId="4305DAEE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40"/>
        </w:tabs>
        <w:spacing w:before="193" w:line="372" w:lineRule="auto"/>
        <w:ind w:right="621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Peer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Peer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Networks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like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BitTorrent,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neighbor</w:t>
      </w:r>
      <w:r w:rsidRPr="00A85B00">
        <w:rPr>
          <w:rFonts w:ascii="Times New Roman" w:hAnsi="Times New Roman" w:cs="Times New Roman"/>
          <w:color w:val="333333"/>
          <w:spacing w:val="-5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nodes.</w:t>
      </w:r>
    </w:p>
    <w:p w14:paraId="52ACAD28" w14:textId="77777777" w:rsidR="00CC08C2" w:rsidRPr="00A85B00" w:rsidRDefault="00CC08C2" w:rsidP="00CC08C2">
      <w:pPr>
        <w:spacing w:line="372" w:lineRule="auto"/>
        <w:rPr>
          <w:rFonts w:ascii="Times New Roman" w:hAnsi="Times New Roman" w:cs="Times New Roman"/>
          <w:sz w:val="24"/>
          <w:szCs w:val="24"/>
        </w:rPr>
        <w:sectPr w:rsidR="00CC08C2" w:rsidRPr="00A85B00">
          <w:pgSz w:w="11920" w:h="16840"/>
          <w:pgMar w:top="940" w:right="600" w:bottom="1260" w:left="620" w:header="447" w:footer="1068" w:gutter="0"/>
          <w:cols w:space="720"/>
        </w:sectPr>
      </w:pPr>
    </w:p>
    <w:p w14:paraId="457BC96C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78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lastRenderedPageBreak/>
        <w:t>GPS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Navigation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systems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used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neighboring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locations.</w:t>
      </w:r>
    </w:p>
    <w:p w14:paraId="38EB11AC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355" w:lineRule="auto"/>
        <w:ind w:right="581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t>Cycle</w:t>
      </w:r>
      <w:r w:rsidRPr="00A85B00">
        <w:rPr>
          <w:rFonts w:ascii="Times New Roman" w:hAnsi="Times New Roman" w:cs="Times New Roman"/>
          <w:color w:val="363636"/>
          <w:spacing w:val="-5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Detection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Undirected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Graph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undirected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graphs,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either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Search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 Search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can be used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 detect cycle.</w:t>
      </w:r>
    </w:p>
    <w:p w14:paraId="2D11BA5E" w14:textId="77777777" w:rsidR="00CC08C2" w:rsidRPr="00A85B00" w:rsidRDefault="00CC08C2" w:rsidP="00CC08C2">
      <w:pPr>
        <w:pStyle w:val="BodyText"/>
        <w:spacing w:before="3"/>
        <w:ind w:left="15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color w:val="333333"/>
        </w:rPr>
        <w:t>In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directed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graphs,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only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depth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first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search</w:t>
      </w:r>
      <w:r w:rsidRPr="00A85B00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can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be</w:t>
      </w:r>
      <w:r w:rsidRPr="00A85B00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85B00">
        <w:rPr>
          <w:rFonts w:ascii="Times New Roman" w:hAnsi="Times New Roman" w:cs="Times New Roman"/>
          <w:color w:val="333333"/>
        </w:rPr>
        <w:t>used.</w:t>
      </w:r>
    </w:p>
    <w:p w14:paraId="1C277B8C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355" w:lineRule="auto"/>
        <w:ind w:right="149"/>
        <w:rPr>
          <w:rFonts w:ascii="Times New Roman" w:hAnsi="Times New Roman" w:cs="Times New Roman"/>
          <w:color w:val="333333"/>
          <w:sz w:val="24"/>
          <w:szCs w:val="24"/>
        </w:rPr>
      </w:pPr>
      <w:r w:rsidRPr="00A85B00">
        <w:rPr>
          <w:rFonts w:ascii="Times New Roman" w:hAnsi="Times New Roman" w:cs="Times New Roman"/>
          <w:color w:val="363636"/>
          <w:sz w:val="24"/>
          <w:szCs w:val="24"/>
        </w:rPr>
        <w:t>Finding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all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nodes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within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one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connected</w:t>
      </w:r>
      <w:r w:rsidRPr="00A85B00">
        <w:rPr>
          <w:rFonts w:ascii="Times New Roman" w:hAnsi="Times New Roman" w:cs="Times New Roman"/>
          <w:color w:val="363636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63636"/>
          <w:sz w:val="24"/>
          <w:szCs w:val="24"/>
        </w:rPr>
        <w:t>component</w:t>
      </w:r>
      <w:r w:rsidRPr="00A85B00">
        <w:rPr>
          <w:rFonts w:ascii="Times New Roman" w:hAnsi="Times New Roman" w:cs="Times New Roman"/>
          <w:color w:val="363636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We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either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use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Breadth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A85B0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Depth</w:t>
      </w:r>
      <w:r w:rsidRPr="00A85B00">
        <w:rPr>
          <w:rFonts w:ascii="Times New Roman" w:hAnsi="Times New Roman" w:cs="Times New Roman"/>
          <w:color w:val="333333"/>
          <w:spacing w:val="-5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First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Traversal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find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all nodes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reachable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A85B0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color w:val="333333"/>
          <w:sz w:val="24"/>
          <w:szCs w:val="24"/>
        </w:rPr>
        <w:t>given node.</w:t>
      </w:r>
    </w:p>
    <w:p w14:paraId="31BB63B5" w14:textId="77777777" w:rsidR="00CC08C2" w:rsidRPr="00A85B00" w:rsidRDefault="00CC08C2" w:rsidP="00CC08C2">
      <w:pPr>
        <w:pStyle w:val="BodyText"/>
        <w:spacing w:before="0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D66F010" wp14:editId="61145FC4">
                <wp:extent cx="6197600" cy="4432300"/>
                <wp:effectExtent l="0" t="0" r="3175" b="635"/>
                <wp:docPr id="17044548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4432300"/>
                          <a:chOff x="0" y="0"/>
                          <a:chExt cx="9760" cy="6980"/>
                        </a:xfrm>
                      </wpg:grpSpPr>
                      <wps:wsp>
                        <wps:cNvPr id="998343091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60" cy="6980"/>
                          </a:xfrm>
                          <a:custGeom>
                            <a:avLst/>
                            <a:gdLst>
                              <a:gd name="T0" fmla="*/ 9760 w 9760"/>
                              <a:gd name="T1" fmla="*/ 0 h 6980"/>
                              <a:gd name="T2" fmla="*/ 0 w 9760"/>
                              <a:gd name="T3" fmla="*/ 0 h 6980"/>
                              <a:gd name="T4" fmla="*/ 0 w 9760"/>
                              <a:gd name="T5" fmla="*/ 5220 h 6980"/>
                              <a:gd name="T6" fmla="*/ 0 w 9760"/>
                              <a:gd name="T7" fmla="*/ 5640 h 6980"/>
                              <a:gd name="T8" fmla="*/ 0 w 9760"/>
                              <a:gd name="T9" fmla="*/ 5680 h 6980"/>
                              <a:gd name="T10" fmla="*/ 0 w 9760"/>
                              <a:gd name="T11" fmla="*/ 6100 h 6980"/>
                              <a:gd name="T12" fmla="*/ 360 w 9760"/>
                              <a:gd name="T13" fmla="*/ 6100 h 6980"/>
                              <a:gd name="T14" fmla="*/ 360 w 9760"/>
                              <a:gd name="T15" fmla="*/ 6520 h 6980"/>
                              <a:gd name="T16" fmla="*/ 360 w 9760"/>
                              <a:gd name="T17" fmla="*/ 6540 h 6980"/>
                              <a:gd name="T18" fmla="*/ 360 w 9760"/>
                              <a:gd name="T19" fmla="*/ 6980 h 6980"/>
                              <a:gd name="T20" fmla="*/ 9760 w 9760"/>
                              <a:gd name="T21" fmla="*/ 6980 h 6980"/>
                              <a:gd name="T22" fmla="*/ 9760 w 9760"/>
                              <a:gd name="T23" fmla="*/ 5220 h 6980"/>
                              <a:gd name="T24" fmla="*/ 9760 w 9760"/>
                              <a:gd name="T25" fmla="*/ 0 h 6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60" h="6980">
                                <a:moveTo>
                                  <a:pt x="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0"/>
                                </a:lnTo>
                                <a:lnTo>
                                  <a:pt x="0" y="5640"/>
                                </a:lnTo>
                                <a:lnTo>
                                  <a:pt x="0" y="5680"/>
                                </a:lnTo>
                                <a:lnTo>
                                  <a:pt x="0" y="6100"/>
                                </a:lnTo>
                                <a:lnTo>
                                  <a:pt x="360" y="6100"/>
                                </a:lnTo>
                                <a:lnTo>
                                  <a:pt x="360" y="6520"/>
                                </a:lnTo>
                                <a:lnTo>
                                  <a:pt x="360" y="6540"/>
                                </a:lnTo>
                                <a:lnTo>
                                  <a:pt x="360" y="6980"/>
                                </a:lnTo>
                                <a:lnTo>
                                  <a:pt x="9760" y="6980"/>
                                </a:lnTo>
                                <a:lnTo>
                                  <a:pt x="9760" y="5220"/>
                                </a:lnTo>
                                <a:lnTo>
                                  <a:pt x="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742270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37"/>
                            <a:ext cx="9570" cy="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99356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60" cy="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3D5D4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07F228C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85D2A5A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92EA233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1160C2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EB9D156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9A0A86F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6A7C25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7297EC4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F1118D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43B1AB9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A7D1681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BD530E6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CC1BFD1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FE8B415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D51468D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20C3631" w14:textId="77777777" w:rsidR="00CC08C2" w:rsidRDefault="00CC08C2" w:rsidP="00CC08C2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987944C" w14:textId="77777777" w:rsidR="00CC08C2" w:rsidRDefault="00CC08C2" w:rsidP="00CC08C2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14:paraId="5150FEAD" w14:textId="77777777" w:rsidR="00CC08C2" w:rsidRDefault="00CC08C2" w:rsidP="00CC08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b/>
                                  <w:color w:val="333333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DFS</w:t>
                              </w:r>
                            </w:p>
                            <w:p w14:paraId="2B47263D" w14:textId="77777777" w:rsidR="00CC08C2" w:rsidRDefault="00CC08C2" w:rsidP="00CC08C2">
                              <w:pPr>
                                <w:spacing w:before="14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6363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Differences</w:t>
                              </w:r>
                              <w:r>
                                <w:rPr>
                                  <w:b/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b/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b/>
                                  <w:color w:val="36363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63636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63636"/>
                                  <w:sz w:val="24"/>
                                </w:rPr>
                                <w:t>DFS:</w:t>
                              </w:r>
                            </w:p>
                            <w:p w14:paraId="6392C182" w14:textId="77777777" w:rsidR="00CC08C2" w:rsidRDefault="00CC08C2" w:rsidP="00CC08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BFS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vertex-based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edge-based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algorithm.</w:t>
                              </w:r>
                            </w:p>
                            <w:p w14:paraId="10167FC8" w14:textId="77777777" w:rsidR="00CC08C2" w:rsidRDefault="00CC08C2" w:rsidP="00CC08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Queue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BFS.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DFS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stack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recursion.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6F010" id="Group 2" o:spid="_x0000_s1035" style="width:488pt;height:349pt;mso-position-horizontal-relative:char;mso-position-vertical-relative:line" coordsize="9760,69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">
                <v:shape id="Freeform 5" o:spid="_x0000_s1036" style="position:absolute;width:9760;height:6980;visibility:visible;mso-wrap-style:square;v-text-anchor:top" coordsize="9760,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" path="m9760,l,,,5220r,420l,5680r,420l360,6100r,420l360,6540r,440l9760,6980r,-1760l9760,xe" stroked="f">
                  <v:path arrowok="t" o:connecttype="custom" o:connectlocs="9760,0;0,0;0,5220;0,5640;0,5680;0,6100;360,6100;360,6520;360,6540;360,6980;9760,6980;9760,5220;9760,0" o:connectangles="0,0,0,0,0,0,0,0,0,0,0,0,0"/>
                </v:shape>
                <v:shape id="Picture 4" o:spid="_x0000_s1037" type="#_x0000_t75" style="position:absolute;left:30;top:37;width:9570;height:5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">
                  <v:imagedata r:id="rId31" o:title=""/>
                </v:shape>
                <v:shape id="_x0000_s1038" type="#_x0000_t202" style="position:absolute;width:9760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" filled="f" stroked="f">
                  <v:textbox inset="0,0,0,0">
                    <w:txbxContent>
                      <w:p w14:paraId="6693D5D4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507F228C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85D2A5A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692EA233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D1160C2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5EB9D156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19A0A86F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436A7C25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67297EC4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DF1118D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643B1AB9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4A7D1681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3BD530E6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7CC1BFD1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2FE8B415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0D51468D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020C3631" w14:textId="77777777" w:rsidR="00CC08C2" w:rsidRDefault="00CC08C2" w:rsidP="00CC08C2">
                        <w:pPr>
                          <w:rPr>
                            <w:sz w:val="24"/>
                          </w:rPr>
                        </w:pPr>
                      </w:p>
                      <w:p w14:paraId="2987944C" w14:textId="77777777" w:rsidR="00CC08C2" w:rsidRDefault="00CC08C2" w:rsidP="00CC08C2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14:paraId="5150FEAD" w14:textId="77777777" w:rsidR="00CC08C2" w:rsidRDefault="00CC08C2" w:rsidP="00CC08C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Differences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between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BFS</w:t>
                        </w:r>
                        <w:r>
                          <w:rPr>
                            <w:b/>
                            <w:color w:val="333333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33333"/>
                            <w:sz w:val="24"/>
                          </w:rPr>
                          <w:t>DFS</w:t>
                        </w:r>
                      </w:p>
                      <w:p w14:paraId="2B47263D" w14:textId="77777777" w:rsidR="00CC08C2" w:rsidRDefault="00CC08C2" w:rsidP="00CC08C2">
                        <w:pPr>
                          <w:spacing w:before="14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63636"/>
                            <w:sz w:val="24"/>
                          </w:rPr>
                          <w:t>Key</w:t>
                        </w:r>
                        <w:r>
                          <w:rPr>
                            <w:b/>
                            <w:color w:val="36363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Differences</w:t>
                        </w:r>
                        <w:r>
                          <w:rPr>
                            <w:b/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Between</w:t>
                        </w:r>
                        <w:r>
                          <w:rPr>
                            <w:b/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BFS</w:t>
                        </w:r>
                        <w:r>
                          <w:rPr>
                            <w:b/>
                            <w:color w:val="36363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363636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63636"/>
                            <w:sz w:val="24"/>
                          </w:rPr>
                          <w:t>DFS:</w:t>
                        </w:r>
                      </w:p>
                      <w:p w14:paraId="6392C182" w14:textId="77777777" w:rsidR="00CC08C2" w:rsidRDefault="00CC08C2" w:rsidP="00CC08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BFS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vertex-based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DFS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edge-based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algorithm.</w:t>
                        </w:r>
                      </w:p>
                      <w:p w14:paraId="10167FC8" w14:textId="77777777" w:rsidR="00CC08C2" w:rsidRDefault="00CC08C2" w:rsidP="00CC08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Queue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BFS.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DFS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stack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recursion.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ECD2EB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26" w:lineRule="exact"/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Memory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efficiently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utilized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while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space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utilization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in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not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effective.</w:t>
      </w:r>
    </w:p>
    <w:p w14:paraId="24647C1B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optimal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algorithm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while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DFS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is</w:t>
      </w:r>
      <w:r w:rsidRPr="00A85B0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not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optimal.</w:t>
      </w:r>
    </w:p>
    <w:p w14:paraId="3DF9DFAA" w14:textId="77777777" w:rsidR="00CC08C2" w:rsidRPr="00A85B00" w:rsidRDefault="00CC08C2" w:rsidP="00CC08C2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rFonts w:ascii="Times New Roman" w:hAnsi="Times New Roman" w:cs="Times New Roman"/>
          <w:sz w:val="24"/>
          <w:szCs w:val="24"/>
        </w:rPr>
      </w:pPr>
      <w:r w:rsidRPr="00A85B00">
        <w:rPr>
          <w:rFonts w:ascii="Times New Roman" w:hAnsi="Times New Roman" w:cs="Times New Roman"/>
          <w:sz w:val="24"/>
          <w:szCs w:val="24"/>
        </w:rPr>
        <w:t>DFS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constructs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narrow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long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whereas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BFS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constructs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wide</w:t>
      </w:r>
      <w:r w:rsidRPr="00A85B0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and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short</w:t>
      </w:r>
      <w:r w:rsidRPr="00A85B0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85B00">
        <w:rPr>
          <w:rFonts w:ascii="Times New Roman" w:hAnsi="Times New Roman" w:cs="Times New Roman"/>
          <w:sz w:val="24"/>
          <w:szCs w:val="24"/>
        </w:rPr>
        <w:t>tree.</w:t>
      </w:r>
    </w:p>
    <w:p w14:paraId="36065E04" w14:textId="77777777" w:rsidR="00CC08C2" w:rsidRPr="00A85B00" w:rsidRDefault="00CC08C2" w:rsidP="00CC08C2">
      <w:pPr>
        <w:pStyle w:val="Heading1"/>
        <w:numPr>
          <w:ilvl w:val="0"/>
          <w:numId w:val="4"/>
        </w:numPr>
        <w:tabs>
          <w:tab w:val="left" w:pos="1060"/>
        </w:tabs>
        <w:ind w:left="1060" w:hanging="24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Questions:</w:t>
      </w:r>
    </w:p>
    <w:p w14:paraId="2D519074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b/>
        </w:rPr>
        <w:t>Q</w:t>
      </w:r>
      <w:r w:rsidRPr="00A85B00">
        <w:rPr>
          <w:rFonts w:ascii="Times New Roman" w:hAnsi="Times New Roman" w:cs="Times New Roman"/>
          <w:b/>
          <w:spacing w:val="-5"/>
        </w:rPr>
        <w:t xml:space="preserve"> </w:t>
      </w:r>
      <w:r w:rsidRPr="00A85B00">
        <w:rPr>
          <w:rFonts w:ascii="Times New Roman" w:hAnsi="Times New Roman" w:cs="Times New Roman"/>
          <w:b/>
        </w:rPr>
        <w:t>1:</w:t>
      </w:r>
      <w:r w:rsidRPr="00A85B00">
        <w:rPr>
          <w:rFonts w:ascii="Times New Roman" w:hAnsi="Times New Roman" w:cs="Times New Roman"/>
          <w:b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Differentiate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between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DFS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5"/>
        </w:rPr>
        <w:t xml:space="preserve"> </w:t>
      </w:r>
      <w:r w:rsidRPr="00A85B00">
        <w:rPr>
          <w:rFonts w:ascii="Times New Roman" w:hAnsi="Times New Roman" w:cs="Times New Roman"/>
        </w:rPr>
        <w:t>BFS</w:t>
      </w:r>
      <w:r w:rsidRPr="00A85B00">
        <w:rPr>
          <w:rFonts w:ascii="Times New Roman" w:hAnsi="Times New Roman" w:cs="Times New Roman"/>
          <w:spacing w:val="-4"/>
        </w:rPr>
        <w:t xml:space="preserve"> </w:t>
      </w:r>
      <w:r w:rsidRPr="00A85B00">
        <w:rPr>
          <w:rFonts w:ascii="Times New Roman" w:hAnsi="Times New Roman" w:cs="Times New Roman"/>
        </w:rPr>
        <w:t>Algorithms.</w:t>
      </w:r>
    </w:p>
    <w:p w14:paraId="2D1F732E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b/>
        </w:rPr>
        <w:t>Q</w:t>
      </w:r>
      <w:r w:rsidRPr="00A85B00">
        <w:rPr>
          <w:rFonts w:ascii="Times New Roman" w:hAnsi="Times New Roman" w:cs="Times New Roman"/>
          <w:b/>
          <w:spacing w:val="-2"/>
        </w:rPr>
        <w:t xml:space="preserve"> </w:t>
      </w:r>
      <w:r w:rsidRPr="00A85B00">
        <w:rPr>
          <w:rFonts w:ascii="Times New Roman" w:hAnsi="Times New Roman" w:cs="Times New Roman"/>
          <w:b/>
        </w:rPr>
        <w:t>2:</w:t>
      </w:r>
      <w:r w:rsidRPr="00A85B00">
        <w:rPr>
          <w:rFonts w:ascii="Times New Roman" w:hAnsi="Times New Roman" w:cs="Times New Roman"/>
          <w:b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Write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down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the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Time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Space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Complexity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of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DFS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BFS.</w:t>
      </w:r>
    </w:p>
    <w:p w14:paraId="2A9278AA" w14:textId="77777777" w:rsidR="00CC08C2" w:rsidRPr="00A85B00" w:rsidRDefault="00CC08C2" w:rsidP="00CC08C2">
      <w:pPr>
        <w:pStyle w:val="BodyText"/>
        <w:ind w:left="820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  <w:b/>
        </w:rPr>
        <w:t>Q</w:t>
      </w:r>
      <w:r w:rsidRPr="00A85B00">
        <w:rPr>
          <w:rFonts w:ascii="Times New Roman" w:hAnsi="Times New Roman" w:cs="Times New Roman"/>
          <w:b/>
          <w:spacing w:val="-2"/>
        </w:rPr>
        <w:t xml:space="preserve"> </w:t>
      </w:r>
      <w:r w:rsidRPr="00A85B00">
        <w:rPr>
          <w:rFonts w:ascii="Times New Roman" w:hAnsi="Times New Roman" w:cs="Times New Roman"/>
          <w:b/>
        </w:rPr>
        <w:t>3</w:t>
      </w:r>
      <w:r w:rsidRPr="00A85B00">
        <w:rPr>
          <w:rFonts w:ascii="Times New Roman" w:hAnsi="Times New Roman" w:cs="Times New Roman"/>
        </w:rPr>
        <w:t>: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Which</w:t>
      </w:r>
      <w:r w:rsidRPr="00A85B00">
        <w:rPr>
          <w:rFonts w:ascii="Times New Roman" w:hAnsi="Times New Roman" w:cs="Times New Roman"/>
          <w:spacing w:val="-3"/>
        </w:rPr>
        <w:t xml:space="preserve"> </w:t>
      </w:r>
      <w:r w:rsidRPr="00A85B00">
        <w:rPr>
          <w:rFonts w:ascii="Times New Roman" w:hAnsi="Times New Roman" w:cs="Times New Roman"/>
        </w:rPr>
        <w:t>data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structure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is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used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by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DFS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and</w:t>
      </w:r>
      <w:r w:rsidRPr="00A85B00">
        <w:rPr>
          <w:rFonts w:ascii="Times New Roman" w:hAnsi="Times New Roman" w:cs="Times New Roman"/>
          <w:spacing w:val="-2"/>
        </w:rPr>
        <w:t xml:space="preserve"> </w:t>
      </w:r>
      <w:r w:rsidRPr="00A85B00">
        <w:rPr>
          <w:rFonts w:ascii="Times New Roman" w:hAnsi="Times New Roman" w:cs="Times New Roman"/>
        </w:rPr>
        <w:t>BFS?</w:t>
      </w:r>
    </w:p>
    <w:p w14:paraId="753E1B9C" w14:textId="77777777" w:rsidR="00613521" w:rsidRDefault="00613521" w:rsidP="00613521">
      <w:pPr>
        <w:pStyle w:val="Heading1"/>
        <w:tabs>
          <w:tab w:val="left" w:pos="1060"/>
        </w:tabs>
        <w:ind w:left="819"/>
        <w:rPr>
          <w:rFonts w:ascii="Times New Roman" w:hAnsi="Times New Roman" w:cs="Times New Roman"/>
        </w:rPr>
      </w:pPr>
    </w:p>
    <w:p w14:paraId="502BDA23" w14:textId="1BC9470A" w:rsidR="00CC08C2" w:rsidRPr="00A85B00" w:rsidRDefault="00CC08C2" w:rsidP="00613521">
      <w:pPr>
        <w:pStyle w:val="Heading1"/>
        <w:numPr>
          <w:ilvl w:val="0"/>
          <w:numId w:val="4"/>
        </w:numPr>
        <w:tabs>
          <w:tab w:val="left" w:pos="1060"/>
        </w:tabs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lastRenderedPageBreak/>
        <w:t>Conclusion:</w:t>
      </w:r>
    </w:p>
    <w:p w14:paraId="3D5C5C63" w14:textId="77777777" w:rsidR="00CC08C2" w:rsidRPr="00A85B00" w:rsidRDefault="00CC08C2" w:rsidP="00CC08C2">
      <w:pPr>
        <w:pStyle w:val="BodyText"/>
        <w:spacing w:line="355" w:lineRule="auto"/>
        <w:ind w:left="820" w:right="132"/>
        <w:jc w:val="both"/>
        <w:rPr>
          <w:rFonts w:ascii="Times New Roman" w:hAnsi="Times New Roman" w:cs="Times New Roman"/>
        </w:rPr>
      </w:pPr>
      <w:r w:rsidRPr="00A85B00">
        <w:rPr>
          <w:rFonts w:ascii="Times New Roman" w:hAnsi="Times New Roman" w:cs="Times New Roman"/>
        </w:rPr>
        <w:t>In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This way we have studied uninformed search strategy, how to implement depth first search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algorithm and Breadth First Search algorithm, Use an undirected graph and develop a recursive</w:t>
      </w:r>
      <w:r w:rsidRPr="00A85B00">
        <w:rPr>
          <w:rFonts w:ascii="Times New Roman" w:hAnsi="Times New Roman" w:cs="Times New Roman"/>
          <w:spacing w:val="1"/>
        </w:rPr>
        <w:t xml:space="preserve"> </w:t>
      </w:r>
      <w:r w:rsidRPr="00A85B00">
        <w:rPr>
          <w:rFonts w:ascii="Times New Roman" w:hAnsi="Times New Roman" w:cs="Times New Roman"/>
        </w:rPr>
        <w:t>algorithm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for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searching all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the vertices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of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a graph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or tree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data</w:t>
      </w:r>
      <w:r w:rsidRPr="00A85B00">
        <w:rPr>
          <w:rFonts w:ascii="Times New Roman" w:hAnsi="Times New Roman" w:cs="Times New Roman"/>
          <w:spacing w:val="-1"/>
        </w:rPr>
        <w:t xml:space="preserve"> </w:t>
      </w:r>
      <w:r w:rsidRPr="00A85B00">
        <w:rPr>
          <w:rFonts w:ascii="Times New Roman" w:hAnsi="Times New Roman" w:cs="Times New Roman"/>
        </w:rPr>
        <w:t>structure.</w:t>
      </w:r>
    </w:p>
    <w:p w14:paraId="10692B14" w14:textId="77777777" w:rsidR="00296535" w:rsidRPr="00A85B00" w:rsidRDefault="00296535">
      <w:pPr>
        <w:rPr>
          <w:rFonts w:ascii="Times New Roman" w:hAnsi="Times New Roman" w:cs="Times New Roman"/>
          <w:sz w:val="24"/>
          <w:szCs w:val="24"/>
        </w:rPr>
      </w:pPr>
    </w:p>
    <w:sectPr w:rsidR="00296535" w:rsidRPr="00A8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5DC6" w14:textId="77777777" w:rsidR="0050013C" w:rsidRDefault="0050013C">
      <w:r>
        <w:separator/>
      </w:r>
    </w:p>
  </w:endnote>
  <w:endnote w:type="continuationSeparator" w:id="0">
    <w:p w14:paraId="661F720A" w14:textId="77777777" w:rsidR="0050013C" w:rsidRDefault="0050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AB69" w14:textId="77777777" w:rsidR="00147FA9" w:rsidRDefault="00147FA9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CC6D8" w14:textId="77777777" w:rsidR="0050013C" w:rsidRDefault="0050013C">
      <w:r>
        <w:separator/>
      </w:r>
    </w:p>
  </w:footnote>
  <w:footnote w:type="continuationSeparator" w:id="0">
    <w:p w14:paraId="4BCA8300" w14:textId="77777777" w:rsidR="0050013C" w:rsidRDefault="00500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8E73" w14:textId="77777777" w:rsidR="00147FA9" w:rsidRDefault="0000000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CBAC6F" wp14:editId="49A2E608">
              <wp:simplePos x="0" y="0"/>
              <wp:positionH relativeFrom="page">
                <wp:posOffset>914400</wp:posOffset>
              </wp:positionH>
              <wp:positionV relativeFrom="page">
                <wp:posOffset>463550</wp:posOffset>
              </wp:positionV>
              <wp:extent cx="6184900" cy="0"/>
              <wp:effectExtent l="0" t="0" r="0" b="0"/>
              <wp:wrapNone/>
              <wp:docPr id="45898559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4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33D58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6.5pt" to="559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95F943B" wp14:editId="32C64E50">
              <wp:simplePos x="0" y="0"/>
              <wp:positionH relativeFrom="page">
                <wp:posOffset>901700</wp:posOffset>
              </wp:positionH>
              <wp:positionV relativeFrom="page">
                <wp:posOffset>271145</wp:posOffset>
              </wp:positionV>
              <wp:extent cx="1297305" cy="180340"/>
              <wp:effectExtent l="0" t="0" r="0" b="0"/>
              <wp:wrapNone/>
              <wp:docPr id="56651655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73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AC6C1" w14:textId="77777777" w:rsidR="00147FA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Laboratory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Practice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F94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71pt;margin-top:21.35pt;width:102.15pt;height:1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" filled="f" stroked="f">
              <v:textbox inset="0,0,0,0">
                <w:txbxContent>
                  <w:p w14:paraId="65AAC6C1" w14:textId="77777777" w:rsidR="00147FA9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</w:rPr>
                      <w:t>Laboratory</w:t>
                    </w:r>
                    <w:r>
                      <w:rPr>
                        <w:rFonts w:ascii="Times New Roman"/>
                        <w:i/>
                        <w:color w:val="808080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Practice</w:t>
                    </w:r>
                    <w:r>
                      <w:rPr>
                        <w:rFonts w:ascii="Times New Roman"/>
                        <w:i/>
                        <w:color w:val="808080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B71359" wp14:editId="166E37B1">
              <wp:simplePos x="0" y="0"/>
              <wp:positionH relativeFrom="page">
                <wp:posOffset>4686300</wp:posOffset>
              </wp:positionH>
              <wp:positionV relativeFrom="page">
                <wp:posOffset>271145</wp:posOffset>
              </wp:positionV>
              <wp:extent cx="1934845" cy="180340"/>
              <wp:effectExtent l="0" t="0" r="0" b="0"/>
              <wp:wrapNone/>
              <wp:docPr id="2358013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484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076E0" w14:textId="77777777" w:rsidR="00147FA9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"/>
                            </w:rPr>
                            <w:t>Third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"/>
                            </w:rPr>
                            <w:t>Year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80808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71359" id="Text Box 3" o:spid="_x0000_s1040" type="#_x0000_t202" style="position:absolute;margin-left:369pt;margin-top:21.35pt;width:152.35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" filled="f" stroked="f">
              <v:textbox inset="0,0,0,0">
                <w:txbxContent>
                  <w:p w14:paraId="524076E0" w14:textId="77777777" w:rsidR="00147FA9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color w:val="808080"/>
                        <w:spacing w:val="-1"/>
                      </w:rPr>
                      <w:t>Third</w:t>
                    </w:r>
                    <w:r>
                      <w:rPr>
                        <w:rFonts w:ascii="Times New Roman"/>
                        <w:i/>
                        <w:color w:val="808080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  <w:spacing w:val="-1"/>
                      </w:rPr>
                      <w:t>Year</w:t>
                    </w:r>
                    <w:r>
                      <w:rPr>
                        <w:rFonts w:ascii="Times New Roman"/>
                        <w:i/>
                        <w:color w:val="808080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Computer</w:t>
                    </w:r>
                    <w:r>
                      <w:rPr>
                        <w:rFonts w:ascii="Times New Roman"/>
                        <w:i/>
                        <w:color w:val="808080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80808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7E3A"/>
    <w:multiLevelType w:val="hybridMultilevel"/>
    <w:tmpl w:val="AA2E12B6"/>
    <w:lvl w:ilvl="0" w:tplc="3AEAA890">
      <w:numFmt w:val="bullet"/>
      <w:lvlText w:val="●"/>
      <w:lvlJc w:val="left"/>
      <w:pPr>
        <w:ind w:left="610" w:hanging="36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148CAEB4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D00269E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3" w:tplc="F6DAA4B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702BEAC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92E864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81C298D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3CB6661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6CA9ECE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D64EE"/>
    <w:multiLevelType w:val="hybridMultilevel"/>
    <w:tmpl w:val="7D408392"/>
    <w:lvl w:ilvl="0" w:tplc="E36433B0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39502E2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0380B36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60CAA90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8C341E9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928B9E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5F02132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CCAEDDE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2A18473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C34678"/>
    <w:multiLevelType w:val="hybridMultilevel"/>
    <w:tmpl w:val="4330F344"/>
    <w:lvl w:ilvl="0" w:tplc="304071FA">
      <w:numFmt w:val="bullet"/>
      <w:lvlText w:val="●"/>
      <w:lvlJc w:val="left"/>
      <w:pPr>
        <w:ind w:left="1360" w:hanging="450"/>
      </w:pPr>
      <w:rPr>
        <w:rFonts w:ascii="Microsoft Sans Serif" w:eastAsia="Microsoft Sans Serif" w:hAnsi="Microsoft Sans Serif" w:cs="Microsoft Sans Serif" w:hint="default"/>
        <w:color w:val="333333"/>
        <w:w w:val="100"/>
        <w:sz w:val="24"/>
        <w:szCs w:val="24"/>
        <w:lang w:val="en-US" w:eastAsia="en-US" w:bidi="ar-SA"/>
      </w:rPr>
    </w:lvl>
    <w:lvl w:ilvl="1" w:tplc="FBE88EF4">
      <w:numFmt w:val="bullet"/>
      <w:lvlText w:val="●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922C248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3B4B7A8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89C544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A9E3FE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FD4E2D0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95F8F87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F2A4476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3F6C80"/>
    <w:multiLevelType w:val="hybridMultilevel"/>
    <w:tmpl w:val="595C77D8"/>
    <w:lvl w:ilvl="0" w:tplc="F7BA1C36">
      <w:start w:val="1"/>
      <w:numFmt w:val="decimal"/>
      <w:lvlText w:val="%1."/>
      <w:lvlJc w:val="left"/>
      <w:pPr>
        <w:ind w:left="1099" w:hanging="28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A22B262">
      <w:numFmt w:val="bullet"/>
      <w:lvlText w:val="●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0DEC966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C5BE8DCC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2F44A852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C71AC5A6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031C9CB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8B020F2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5C466724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6D255A2"/>
    <w:multiLevelType w:val="hybridMultilevel"/>
    <w:tmpl w:val="CF963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2ED1"/>
    <w:multiLevelType w:val="hybridMultilevel"/>
    <w:tmpl w:val="7764D5E2"/>
    <w:lvl w:ilvl="0" w:tplc="CE8C871E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w w:val="60"/>
        <w:sz w:val="29"/>
        <w:szCs w:val="29"/>
        <w:lang w:val="en-US" w:eastAsia="en-US" w:bidi="ar-SA"/>
      </w:rPr>
    </w:lvl>
    <w:lvl w:ilvl="1" w:tplc="0C8A8656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2" w:tplc="2DBC048C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 w:tplc="DA7A3022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EC62242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ar-SA"/>
      </w:rPr>
    </w:lvl>
    <w:lvl w:ilvl="5" w:tplc="96FCD38A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EEDABE16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F24844AE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3E8C0B7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A46E5E"/>
    <w:multiLevelType w:val="hybridMultilevel"/>
    <w:tmpl w:val="BE4CFFD0"/>
    <w:lvl w:ilvl="0" w:tplc="794CB6A8">
      <w:start w:val="1"/>
      <w:numFmt w:val="decimal"/>
      <w:lvlText w:val="%1."/>
      <w:lvlJc w:val="left"/>
      <w:pPr>
        <w:ind w:left="499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A721CB8">
      <w:numFmt w:val="bullet"/>
      <w:lvlText w:val="●"/>
      <w:lvlJc w:val="left"/>
      <w:pPr>
        <w:ind w:left="940" w:hanging="360"/>
      </w:pPr>
      <w:rPr>
        <w:rFonts w:hint="default"/>
        <w:w w:val="60"/>
        <w:lang w:val="en-US" w:eastAsia="en-US" w:bidi="ar-SA"/>
      </w:rPr>
    </w:lvl>
    <w:lvl w:ilvl="2" w:tplc="1B04AD0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928C764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07B4F0B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49478CC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B5C82B8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88522F6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18E21C86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1501F7"/>
    <w:multiLevelType w:val="hybridMultilevel"/>
    <w:tmpl w:val="4B9E40F8"/>
    <w:lvl w:ilvl="0" w:tplc="E01AFB8A">
      <w:start w:val="1"/>
      <w:numFmt w:val="decimal"/>
      <w:lvlText w:val="%1."/>
      <w:lvlJc w:val="left"/>
      <w:pPr>
        <w:ind w:left="422" w:hanging="280"/>
        <w:jc w:val="left"/>
      </w:pPr>
      <w:rPr>
        <w:rFonts w:hint="default"/>
        <w:color w:val="000000" w:themeColor="text1"/>
        <w:spacing w:val="-1"/>
        <w:w w:val="100"/>
        <w:lang w:val="en-US" w:eastAsia="en-US" w:bidi="ar-SA"/>
      </w:rPr>
    </w:lvl>
    <w:lvl w:ilvl="1" w:tplc="AE9C0B24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0859A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D17403E0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E354C79C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1F30BE2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0A7C9AEC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CA48B5F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56B605C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274144870">
    <w:abstractNumId w:val="1"/>
  </w:num>
  <w:num w:numId="2" w16cid:durableId="1735005526">
    <w:abstractNumId w:val="2"/>
  </w:num>
  <w:num w:numId="3" w16cid:durableId="2038655187">
    <w:abstractNumId w:val="0"/>
  </w:num>
  <w:num w:numId="4" w16cid:durableId="748692503">
    <w:abstractNumId w:val="3"/>
  </w:num>
  <w:num w:numId="5" w16cid:durableId="937063841">
    <w:abstractNumId w:val="4"/>
  </w:num>
  <w:num w:numId="6" w16cid:durableId="2133815725">
    <w:abstractNumId w:val="7"/>
  </w:num>
  <w:num w:numId="7" w16cid:durableId="268439351">
    <w:abstractNumId w:val="5"/>
  </w:num>
  <w:num w:numId="8" w16cid:durableId="20715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E7"/>
    <w:rsid w:val="00147FA9"/>
    <w:rsid w:val="00296535"/>
    <w:rsid w:val="003E511E"/>
    <w:rsid w:val="0050013C"/>
    <w:rsid w:val="00613521"/>
    <w:rsid w:val="00666862"/>
    <w:rsid w:val="00914440"/>
    <w:rsid w:val="00A55FE7"/>
    <w:rsid w:val="00A85B00"/>
    <w:rsid w:val="00CC08C2"/>
    <w:rsid w:val="00E93E2F"/>
    <w:rsid w:val="00F6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AE02"/>
  <w15:chartTrackingRefBased/>
  <w15:docId w15:val="{DB2E09F9-810B-4383-980A-6F14833C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C08C2"/>
    <w:pPr>
      <w:spacing w:before="142"/>
      <w:ind w:left="8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8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C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08C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C08C2"/>
    <w:pPr>
      <w:spacing w:before="14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08C2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C08C2"/>
    <w:pPr>
      <w:spacing w:before="142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CC08C2"/>
  </w:style>
  <w:style w:type="paragraph" w:styleId="Header">
    <w:name w:val="header"/>
    <w:basedOn w:val="Normal"/>
    <w:link w:val="HeaderChar"/>
    <w:uiPriority w:val="99"/>
    <w:unhideWhenUsed/>
    <w:rsid w:val="00CC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C2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8C2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Shinkar</dc:creator>
  <cp:keywords/>
  <dc:description/>
  <cp:lastModifiedBy>Anita Shinkar</cp:lastModifiedBy>
  <cp:revision>5</cp:revision>
  <dcterms:created xsi:type="dcterms:W3CDTF">2023-12-18T04:46:00Z</dcterms:created>
  <dcterms:modified xsi:type="dcterms:W3CDTF">2024-01-03T06:33:00Z</dcterms:modified>
</cp:coreProperties>
</file>